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168C" w14:textId="54E9C190" w:rsidR="0069329C" w:rsidRDefault="00663FC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proofErr w:type="spellStart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Yinghui</w:t>
      </w:r>
      <w:proofErr w:type="spellEnd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proofErr w:type="spellStart"/>
      <w:proofErr w:type="gramStart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Qiang</w:t>
      </w:r>
      <w:proofErr w:type="spellEnd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(</w:t>
      </w:r>
      <w:proofErr w:type="gramEnd"/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19692)</w:t>
      </w:r>
    </w:p>
    <w:p w14:paraId="7049DACA" w14:textId="77777777" w:rsidR="00165779" w:rsidRDefault="00E850BC" w:rsidP="00663FCC">
      <w:pPr>
        <w:snapToGrid w:val="0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5C5B60BB" w14:textId="73B1D122" w:rsidR="00165779" w:rsidRDefault="00993E1F" w:rsidP="00663FC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A429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861811">
        <w:rPr>
          <w:rFonts w:eastAsia="TimesNewRomanPS-BoldMT" w:cs="SimSun"/>
          <w:b/>
          <w:bCs/>
          <w:sz w:val="24"/>
          <w:lang w:eastAsia="zh-CN"/>
        </w:rPr>
        <w:t>4</w:t>
      </w:r>
    </w:p>
    <w:p w14:paraId="389ACEC2" w14:textId="72B3B300" w:rsidR="00165779" w:rsidRDefault="003A429A" w:rsidP="00663FCC">
      <w:pPr>
        <w:snapToGrid w:val="0"/>
        <w:jc w:val="both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</w:t>
      </w:r>
      <w:r w:rsidR="004537FE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00ED6">
        <w:rPr>
          <w:rFonts w:eastAsia="TimesNewRomanPS-BoldMT" w:cs="SimSun"/>
          <w:b/>
          <w:bCs/>
          <w:sz w:val="24"/>
          <w:lang w:eastAsia="zh-CN"/>
        </w:rPr>
        <w:t>8</w:t>
      </w:r>
      <w:r w:rsidR="00272B9D">
        <w:rPr>
          <w:rFonts w:eastAsia="TimesNewRomanPS-BoldMT" w:cs="SimSun"/>
          <w:b/>
          <w:bCs/>
          <w:sz w:val="24"/>
          <w:lang w:eastAsia="zh-CN"/>
        </w:rPr>
        <w:t>/</w:t>
      </w:r>
      <w:r w:rsidR="002A5222">
        <w:rPr>
          <w:rFonts w:eastAsia="TimesNewRomanPS-BoldMT" w:cs="SimSun"/>
          <w:b/>
          <w:bCs/>
          <w:sz w:val="24"/>
          <w:lang w:eastAsia="zh-CN"/>
        </w:rPr>
        <w:t>5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200ED6">
        <w:rPr>
          <w:rFonts w:eastAsia="TimesNewRomanPS-BoldMT" w:cs="SimSun"/>
          <w:b/>
          <w:bCs/>
          <w:sz w:val="24"/>
          <w:lang w:eastAsia="zh-CN"/>
        </w:rPr>
        <w:t>3</w:t>
      </w:r>
    </w:p>
    <w:p w14:paraId="4795F78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F45530D" w14:textId="77777777" w:rsidR="00A16F83" w:rsidRDefault="00A16F83" w:rsidP="00A16F83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16F83">
        <w:rPr>
          <w:rFonts w:eastAsia="TimesNewRomanPS-BoldMT" w:cs="SimSun"/>
          <w:bCs/>
          <w:sz w:val="24"/>
          <w:lang w:eastAsia="zh-CN"/>
        </w:rPr>
        <w:t xml:space="preserve">(a) Graph </w:t>
      </w:r>
      <w:r>
        <w:rPr>
          <w:rFonts w:eastAsia="TimesNewRomanPS-BoldMT" w:cs="SimSun"/>
          <w:bCs/>
          <w:sz w:val="24"/>
          <w:lang w:eastAsia="zh-CN"/>
        </w:rPr>
        <w:t xml:space="preserve">in Excel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>sin⁡</m:t>
        </m:r>
        <m:r>
          <w:rPr>
            <w:rFonts w:ascii="Cambria Math" w:eastAsia="TimesNewRomanPS-BoldMT" w:hAnsi="Cambria Math" w:cs="SimSun"/>
            <w:sz w:val="24"/>
            <w:lang w:eastAsia="zh-CN"/>
          </w:rPr>
          <m:t>(1000x)</m:t>
        </m:r>
      </m:oMath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>in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viewing rectangle </w:t>
      </w:r>
      <w:r>
        <w:rPr>
          <w:rFonts w:eastAsia="TimesNewRomanPS-BoldMT" w:cs="SimSun"/>
          <w:bCs/>
          <w:sz w:val="24"/>
          <w:lang w:eastAsia="zh-CN"/>
        </w:rPr>
        <w:t>[-2</w:t>
      </w:r>
      <w:bookmarkStart w:id="0" w:name="_Hlk141971823"/>
      <w:r>
        <w:rPr>
          <w:rFonts w:eastAsia="TimesNewRomanPS-BoldMT"/>
          <w:bCs/>
          <w:sz w:val="24"/>
          <w:lang w:eastAsia="zh-CN"/>
        </w:rPr>
        <w:t>π</w:t>
      </w:r>
      <w:bookmarkEnd w:id="0"/>
      <w:r>
        <w:rPr>
          <w:rFonts w:eastAsia="TimesNewRomanPS-BoldMT" w:cs="SimSun"/>
          <w:bCs/>
          <w:sz w:val="24"/>
          <w:lang w:eastAsia="zh-CN"/>
        </w:rPr>
        <w:t>, 2</w:t>
      </w:r>
      <w:r>
        <w:rPr>
          <w:rFonts w:eastAsia="TimesNewRomanPS-BoldMT"/>
          <w:bCs/>
          <w:sz w:val="24"/>
          <w:lang w:eastAsia="zh-CN"/>
        </w:rPr>
        <w:t>π</w:t>
      </w:r>
      <w:r>
        <w:rPr>
          <w:rFonts w:eastAsia="TimesNewRomanPS-BoldMT" w:cs="SimSun"/>
          <w:bCs/>
          <w:sz w:val="24"/>
          <w:lang w:eastAsia="zh-CN"/>
        </w:rPr>
        <w:t xml:space="preserve">] </w:t>
      </w:r>
      <w:r w:rsidRPr="00A16F83">
        <w:rPr>
          <w:rFonts w:eastAsia="TimesNewRomanPS-BoldMT" w:cs="SimSun"/>
          <w:bCs/>
          <w:sz w:val="24"/>
          <w:lang w:eastAsia="zh-CN"/>
        </w:rPr>
        <w:t>by</w:t>
      </w:r>
      <w:r>
        <w:rPr>
          <w:rFonts w:eastAsia="TimesNewRomanPS-BoldMT" w:cs="SimSun"/>
          <w:bCs/>
          <w:sz w:val="24"/>
          <w:lang w:eastAsia="zh-CN"/>
        </w:rPr>
        <w:t xml:space="preserve"> [-4, 4]</w:t>
      </w:r>
      <w:r w:rsidRPr="00A16F83">
        <w:rPr>
          <w:rFonts w:eastAsia="TimesNewRomanPS-BoldMT" w:cs="SimSun"/>
          <w:bCs/>
          <w:sz w:val="24"/>
          <w:lang w:eastAsia="zh-CN"/>
        </w:rPr>
        <w:t>. What slope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>does the graph appear to have at the origin?</w:t>
      </w:r>
    </w:p>
    <w:p w14:paraId="4B0857F8" w14:textId="77777777" w:rsidR="00224164" w:rsidRDefault="00224164" w:rsidP="002241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25E52A1" w14:textId="54A67AE4" w:rsidR="00224164" w:rsidRDefault="00224164" w:rsidP="00224164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ANS: </w:t>
      </w:r>
      <w:r w:rsidR="00B37BC6">
        <w:rPr>
          <w:rFonts w:eastAsia="TimesNewRomanPS-BoldMT" w:cs="SimSun"/>
          <w:sz w:val="24"/>
          <w:lang w:eastAsia="zh-CN"/>
        </w:rPr>
        <w:t xml:space="preserve">It appears as a tangent line. </w:t>
      </w:r>
      <w:r>
        <w:rPr>
          <w:rFonts w:eastAsia="TimesNewRomanPS-BoldMT" w:cs="SimSun"/>
          <w:sz w:val="24"/>
          <w:lang w:eastAsia="zh-CN"/>
        </w:rPr>
        <w:t xml:space="preserve">The slope is close to </w:t>
      </w:r>
      <w:proofErr w:type="gramStart"/>
      <w:r>
        <w:rPr>
          <w:rFonts w:eastAsia="TimesNewRomanPS-BoldMT" w:cs="SimSun"/>
          <w:sz w:val="24"/>
          <w:lang w:eastAsia="zh-CN"/>
        </w:rPr>
        <w:t>0</w:t>
      </w:r>
      <w:proofErr w:type="gramEnd"/>
    </w:p>
    <w:p w14:paraId="018FFA3C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92A4C3D" w14:textId="18CAB4DA" w:rsidR="001955ED" w:rsidRDefault="001955ED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bookmarkStart w:id="1" w:name="_Hlk141980762"/>
      <w:r>
        <w:rPr>
          <w:rFonts w:eastAsia="TimesNewRomanPS-BoldMT" w:cs="SimSun"/>
          <w:bCs/>
          <w:sz w:val="24"/>
          <w:lang w:eastAsia="zh-CN"/>
        </w:rPr>
        <w:t xml:space="preserve">F’(x) =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[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1000x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]'</m:t>
        </m:r>
      </m:oMath>
      <w:r>
        <w:rPr>
          <w:rFonts w:eastAsia="TimesNewRomanPS-BoldMT" w:cs="SimSun"/>
          <w:sz w:val="24"/>
          <w:lang w:eastAsia="zh-CN"/>
        </w:rPr>
        <w:t xml:space="preserve"> </w:t>
      </w:r>
      <w:bookmarkEnd w:id="1"/>
      <w:r w:rsidR="00224164">
        <w:rPr>
          <w:rFonts w:eastAsia="TimesNewRomanPS-BoldMT" w:cs="SimSun"/>
          <w:sz w:val="24"/>
          <w:lang w:eastAsia="zh-CN"/>
        </w:rPr>
        <w:t>=0</w:t>
      </w:r>
    </w:p>
    <w:p w14:paraId="409CB3BE" w14:textId="77777777" w:rsidR="00AA690B" w:rsidRDefault="00AA690B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13FF56CA" w14:textId="238C7089" w:rsidR="00AA690B" w:rsidRDefault="00AA690B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F’(x) = </w:t>
      </w:r>
      <w:bookmarkStart w:id="2" w:name="_Hlk141980784"/>
      <w:r>
        <w:rPr>
          <w:rFonts w:eastAsia="TimesNewRomanPS-BoldMT" w:cs="SimSun"/>
          <w:sz w:val="24"/>
          <w:lang w:eastAsia="zh-CN"/>
        </w:rPr>
        <w:t xml:space="preserve">cos(x) -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</w:t>
      </w:r>
      <w:r>
        <w:rPr>
          <w:rFonts w:eastAsia="TimesNewRomanPS-BoldMT"/>
          <w:sz w:val="24"/>
          <w:lang w:eastAsia="zh-CN"/>
        </w:rPr>
        <w:t>×</w:t>
      </w:r>
      <w:r>
        <w:rPr>
          <w:rFonts w:eastAsia="TimesNewRomanPS-BoldMT" w:cs="SimSun"/>
          <w:sz w:val="24"/>
          <w:lang w:eastAsia="zh-CN"/>
        </w:rPr>
        <w:t xml:space="preserve"> 1000 cos (1000x) </w:t>
      </w:r>
      <w:bookmarkEnd w:id="2"/>
      <w:r w:rsidR="00224164">
        <w:rPr>
          <w:rFonts w:eastAsia="TimesNewRomanPS-BoldMT" w:cs="SimSun"/>
          <w:sz w:val="24"/>
          <w:lang w:eastAsia="zh-CN"/>
        </w:rPr>
        <w:t>=0</w:t>
      </w:r>
    </w:p>
    <w:p w14:paraId="52F844EB" w14:textId="77777777" w:rsidR="00AA690B" w:rsidRDefault="00AA690B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4D150D8B" w14:textId="4A3B887C" w:rsidR="00AA690B" w:rsidRDefault="00AA690B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Cos(x) = cos(1000x) </w:t>
      </w:r>
    </w:p>
    <w:p w14:paraId="003AB36F" w14:textId="77777777" w:rsidR="00405668" w:rsidRDefault="00405668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FF6FE6C" w14:textId="5A5AB443" w:rsidR="00405668" w:rsidRDefault="00405668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>Cos(x) = cos (x+2</w:t>
      </w:r>
      <w:r w:rsidRPr="00405668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>π)</w:t>
      </w:r>
      <w:r w:rsidR="001E5BE9">
        <w:rPr>
          <w:rFonts w:eastAsia="TimesNewRomanPS-BoldMT"/>
          <w:bCs/>
          <w:sz w:val="24"/>
          <w:lang w:eastAsia="zh-CN"/>
        </w:rPr>
        <w:t xml:space="preserve"> </w:t>
      </w:r>
    </w:p>
    <w:p w14:paraId="1815A67F" w14:textId="77777777" w:rsidR="00AA690B" w:rsidRDefault="00AA690B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6DF726CC" w14:textId="490ABBCA" w:rsidR="00AA690B" w:rsidRDefault="00AA690B" w:rsidP="00A16F83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>1000</w:t>
      </w:r>
      <w:r w:rsidR="00405668">
        <w:rPr>
          <w:rFonts w:eastAsia="TimesNewRomanPS-BoldMT" w:cs="SimSun"/>
          <w:sz w:val="24"/>
          <w:lang w:eastAsia="zh-CN"/>
        </w:rPr>
        <w:t xml:space="preserve">x </w:t>
      </w:r>
      <w:r>
        <w:rPr>
          <w:rFonts w:eastAsia="TimesNewRomanPS-BoldMT" w:cs="SimSun"/>
          <w:sz w:val="24"/>
          <w:lang w:eastAsia="zh-CN"/>
        </w:rPr>
        <w:t>=</w:t>
      </w:r>
      <w:r w:rsidR="00405668">
        <w:rPr>
          <w:rFonts w:eastAsia="TimesNewRomanPS-BoldMT" w:cs="SimSun"/>
          <w:sz w:val="24"/>
          <w:lang w:eastAsia="zh-CN"/>
        </w:rPr>
        <w:t xml:space="preserve"> x+2</w:t>
      </w:r>
      <w:r w:rsidR="00405668" w:rsidRPr="00405668">
        <w:rPr>
          <w:rFonts w:eastAsia="TimesNewRomanPS-BoldMT"/>
          <w:bCs/>
          <w:sz w:val="24"/>
          <w:lang w:eastAsia="zh-CN"/>
        </w:rPr>
        <w:t xml:space="preserve"> </w:t>
      </w:r>
      <w:r w:rsidR="00405668">
        <w:rPr>
          <w:rFonts w:eastAsia="TimesNewRomanPS-BoldMT"/>
          <w:bCs/>
          <w:sz w:val="24"/>
          <w:lang w:eastAsia="zh-CN"/>
        </w:rPr>
        <w:t>π</w:t>
      </w:r>
    </w:p>
    <w:p w14:paraId="718E4256" w14:textId="37F57A82" w:rsidR="00405668" w:rsidRDefault="00405668" w:rsidP="00A16F83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>999x=</w:t>
      </w:r>
      <w:bookmarkStart w:id="3" w:name="_Hlk141971981"/>
      <w:r>
        <w:rPr>
          <w:rFonts w:eastAsia="TimesNewRomanPS-BoldMT" w:cs="SimSun"/>
          <w:sz w:val="24"/>
          <w:lang w:eastAsia="zh-CN"/>
        </w:rPr>
        <w:t>2</w:t>
      </w:r>
      <w:r w:rsidRPr="00405668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>π</w:t>
      </w:r>
      <w:bookmarkEnd w:id="3"/>
    </w:p>
    <w:p w14:paraId="4B470704" w14:textId="0A3A7ECF" w:rsidR="00405668" w:rsidRDefault="00405668" w:rsidP="00A16F83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 xml:space="preserve">X= </w:t>
      </w:r>
      <m:oMath>
        <m:f>
          <m:f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π</m:t>
            </m:r>
          </m:num>
          <m:den>
            <m:r>
              <w:rPr>
                <w:rFonts w:ascii="Cambria Math" w:eastAsia="TimesNewRomanPS-BoldMT" w:hAnsi="Cambria Math"/>
                <w:sz w:val="24"/>
                <w:lang w:eastAsia="zh-CN"/>
              </w:rPr>
              <m:t>999</m:t>
            </m:r>
          </m:den>
        </m:f>
      </m:oMath>
      <w:bookmarkStart w:id="4" w:name="_Hlk141981944"/>
      <w:r w:rsidR="001E5BE9">
        <w:rPr>
          <w:rFonts w:eastAsia="TimesNewRomanPS-BoldMT"/>
          <w:bCs/>
          <w:sz w:val="24"/>
          <w:lang w:eastAsia="zh-CN"/>
        </w:rPr>
        <w:t xml:space="preserve">  </w:t>
      </w:r>
      <w:r>
        <w:rPr>
          <w:rFonts w:eastAsia="TimesNewRomanPS-BoldMT"/>
          <w:bCs/>
          <w:sz w:val="24"/>
          <w:lang w:eastAsia="zh-CN"/>
        </w:rPr>
        <w:t xml:space="preserve"> </w:t>
      </w:r>
      <w:r w:rsidR="001E5BE9">
        <w:rPr>
          <w:rFonts w:eastAsia="TimesNewRomanPS-BoldMT"/>
          <w:bCs/>
          <w:sz w:val="24"/>
          <w:lang w:eastAsia="zh-CN"/>
        </w:rPr>
        <w:t xml:space="preserve">͌ </w:t>
      </w:r>
      <w:bookmarkEnd w:id="4"/>
      <w:r w:rsidR="001E5BE9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 xml:space="preserve"> 0.00628</w:t>
      </w:r>
    </w:p>
    <w:p w14:paraId="45A22264" w14:textId="77777777" w:rsidR="001C1694" w:rsidRDefault="001C1694" w:rsidP="00A16F83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2ACACD22" w14:textId="77777777" w:rsidR="00224164" w:rsidRDefault="00224164" w:rsidP="001C1694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 xml:space="preserve">Or </w:t>
      </w:r>
    </w:p>
    <w:p w14:paraId="2A1A1E00" w14:textId="211B2E45" w:rsidR="001C1694" w:rsidRDefault="001C1694" w:rsidP="001C1694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>1000x</w:t>
      </w:r>
      <w:r>
        <w:rPr>
          <w:rFonts w:eastAsia="TimesNewRomanPS-BoldMT" w:cs="SimSun"/>
          <w:sz w:val="24"/>
          <w:lang w:eastAsia="zh-CN"/>
        </w:rPr>
        <w:t>= -x+2</w:t>
      </w:r>
      <w:r w:rsidRPr="00405668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>π</w:t>
      </w:r>
    </w:p>
    <w:p w14:paraId="46FDA28B" w14:textId="1809B56A" w:rsidR="001C1694" w:rsidRDefault="001C1694" w:rsidP="001C1694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>1001x=</w:t>
      </w:r>
      <w:r>
        <w:rPr>
          <w:rFonts w:eastAsia="TimesNewRomanPS-BoldMT" w:cs="SimSun"/>
          <w:sz w:val="24"/>
          <w:lang w:eastAsia="zh-CN"/>
        </w:rPr>
        <w:t>2</w:t>
      </w:r>
      <w:r w:rsidRPr="00405668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>π</w:t>
      </w:r>
    </w:p>
    <w:p w14:paraId="49C75E23" w14:textId="2440141A" w:rsidR="001C1694" w:rsidRDefault="001C1694" w:rsidP="001C1694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 xml:space="preserve">X=  </w:t>
      </w:r>
      <m:oMath>
        <m:f>
          <m:f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π</m:t>
            </m:r>
          </m:num>
          <m:den>
            <m:r>
              <w:rPr>
                <w:rFonts w:ascii="Cambria Math" w:eastAsia="TimesNewRomanPS-BoldMT" w:hAnsi="Cambria Math"/>
                <w:sz w:val="24"/>
                <w:lang w:eastAsia="zh-CN"/>
              </w:rPr>
              <m:t>1001</m:t>
            </m:r>
          </m:den>
        </m:f>
      </m:oMath>
      <w:r>
        <w:rPr>
          <w:rFonts w:eastAsia="TimesNewRomanPS-BoldMT"/>
          <w:bCs/>
          <w:sz w:val="24"/>
          <w:lang w:eastAsia="zh-CN"/>
        </w:rPr>
        <w:t xml:space="preserve"> </w:t>
      </w:r>
      <w:r w:rsidR="001E5BE9">
        <w:rPr>
          <w:rFonts w:eastAsia="TimesNewRomanPS-BoldMT"/>
          <w:bCs/>
          <w:sz w:val="24"/>
          <w:lang w:eastAsia="zh-CN"/>
        </w:rPr>
        <w:t xml:space="preserve">   </w:t>
      </w:r>
      <w:proofErr w:type="gramStart"/>
      <w:r w:rsidR="001E5BE9">
        <w:rPr>
          <w:rFonts w:eastAsia="TimesNewRomanPS-BoldMT"/>
          <w:bCs/>
          <w:sz w:val="24"/>
          <w:lang w:eastAsia="zh-CN"/>
        </w:rPr>
        <w:t xml:space="preserve">͌ </w:t>
      </w:r>
      <w:r>
        <w:rPr>
          <w:rFonts w:eastAsia="TimesNewRomanPS-BoldMT"/>
          <w:bCs/>
          <w:sz w:val="24"/>
          <w:lang w:eastAsia="zh-CN"/>
        </w:rPr>
        <w:t xml:space="preserve"> 0.00628</w:t>
      </w:r>
      <w:proofErr w:type="gramEnd"/>
    </w:p>
    <w:p w14:paraId="6B4125AB" w14:textId="77777777" w:rsidR="00910299" w:rsidRDefault="00910299" w:rsidP="001C1694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1BBA8186" w14:textId="77777777" w:rsidR="00910299" w:rsidRDefault="00910299" w:rsidP="001C1694">
      <w:pPr>
        <w:pStyle w:val="ListParagraph"/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0D3EB670" w14:textId="77777777" w:rsidR="00910299" w:rsidRDefault="00910299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F’(x) </w:t>
      </w:r>
      <w:bookmarkStart w:id="5" w:name="_Hlk141982665"/>
      <w:r>
        <w:rPr>
          <w:rFonts w:eastAsia="TimesNewRomanPS-BoldMT" w:cs="SimSun"/>
          <w:bCs/>
          <w:sz w:val="24"/>
          <w:lang w:eastAsia="zh-CN"/>
        </w:rPr>
        <w:t xml:space="preserve">=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[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1000x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]'</m:t>
        </m:r>
      </m:oMath>
      <w:r>
        <w:rPr>
          <w:rFonts w:eastAsia="TimesNewRomanPS-BoldMT" w:cs="SimSun"/>
          <w:sz w:val="24"/>
          <w:lang w:eastAsia="zh-CN"/>
        </w:rPr>
        <w:t xml:space="preserve"> </w:t>
      </w:r>
      <w:bookmarkEnd w:id="5"/>
      <w:r>
        <w:rPr>
          <w:rFonts w:eastAsia="TimesNewRomanPS-BoldMT" w:cs="SimSun"/>
          <w:sz w:val="24"/>
          <w:lang w:eastAsia="zh-CN"/>
        </w:rPr>
        <w:t xml:space="preserve">= cos(x) -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</w:t>
      </w:r>
      <w:r>
        <w:rPr>
          <w:rFonts w:eastAsia="TimesNewRomanPS-BoldMT"/>
          <w:sz w:val="24"/>
          <w:lang w:eastAsia="zh-CN"/>
        </w:rPr>
        <w:t>×</w:t>
      </w:r>
      <w:r>
        <w:rPr>
          <w:rFonts w:eastAsia="TimesNewRomanPS-BoldMT" w:cs="SimSun"/>
          <w:sz w:val="24"/>
          <w:lang w:eastAsia="zh-CN"/>
        </w:rPr>
        <w:t xml:space="preserve"> 1000 cos (1000x)</w:t>
      </w:r>
    </w:p>
    <w:p w14:paraId="4DB310BE" w14:textId="1A49686D" w:rsidR="00AA690B" w:rsidRDefault="00910299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>= cos(x)-cos(1000x)</w:t>
      </w:r>
    </w:p>
    <w:p w14:paraId="41063B79" w14:textId="77777777" w:rsidR="00AA690B" w:rsidRDefault="00AA690B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7EE38B69" w14:textId="0A18F08B" w:rsidR="001E5BE9" w:rsidRPr="00224164" w:rsidRDefault="001E5BE9" w:rsidP="00224164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>When x=</w:t>
      </w:r>
      <w:proofErr w:type="gramStart"/>
      <w:r>
        <w:rPr>
          <w:rFonts w:eastAsia="TimesNewRomanPS-BoldMT" w:cs="SimSun"/>
          <w:sz w:val="24"/>
          <w:lang w:eastAsia="zh-CN"/>
        </w:rPr>
        <w:t>0  f</w:t>
      </w:r>
      <w:proofErr w:type="gramEnd"/>
      <w:r>
        <w:rPr>
          <w:rFonts w:eastAsia="TimesNewRomanPS-BoldMT" w:cs="SimSun"/>
          <w:sz w:val="24"/>
          <w:lang w:eastAsia="zh-CN"/>
        </w:rPr>
        <w:t>(x)</w:t>
      </w:r>
      <w:r w:rsidR="00224164">
        <w:rPr>
          <w:rFonts w:eastAsia="TimesNewRomanPS-BoldMT"/>
          <w:bCs/>
          <w:sz w:val="24"/>
          <w:lang w:eastAsia="zh-CN"/>
        </w:rPr>
        <w:t xml:space="preserve">   ͌ </w:t>
      </w:r>
      <w:r w:rsidR="00224164">
        <w:rPr>
          <w:rFonts w:eastAsia="TimesNewRomanPS-BoldMT" w:cs="SimSun"/>
          <w:sz w:val="24"/>
          <w:lang w:eastAsia="zh-CN"/>
        </w:rPr>
        <w:t xml:space="preserve"> </w:t>
      </w:r>
      <w:r>
        <w:rPr>
          <w:rFonts w:eastAsia="TimesNewRomanPS-BoldMT" w:cs="SimSun"/>
          <w:sz w:val="24"/>
          <w:lang w:eastAsia="zh-CN"/>
        </w:rPr>
        <w:t xml:space="preserve">0 </w:t>
      </w:r>
      <w:r w:rsidR="00224164">
        <w:rPr>
          <w:rFonts w:eastAsia="TimesNewRomanPS-BoldMT" w:cs="SimSun"/>
          <w:sz w:val="24"/>
          <w:lang w:eastAsia="zh-CN"/>
        </w:rPr>
        <w:t xml:space="preserve">   </w:t>
      </w:r>
      <w:r w:rsidRPr="00224164">
        <w:rPr>
          <w:rFonts w:eastAsia="TimesNewRomanPS-BoldMT" w:cs="SimSun"/>
          <w:sz w:val="24"/>
          <w:lang w:eastAsia="zh-CN"/>
        </w:rPr>
        <w:t>The slope is</w:t>
      </w:r>
      <w:r w:rsidR="00224164" w:rsidRPr="00224164">
        <w:rPr>
          <w:rFonts w:eastAsia="TimesNewRomanPS-BoldMT" w:cs="SimSun"/>
          <w:sz w:val="24"/>
          <w:lang w:eastAsia="zh-CN"/>
        </w:rPr>
        <w:t xml:space="preserve"> close to</w:t>
      </w:r>
      <w:r w:rsidRPr="00224164">
        <w:rPr>
          <w:rFonts w:eastAsia="TimesNewRomanPS-BoldMT" w:cs="SimSun"/>
          <w:sz w:val="24"/>
          <w:lang w:eastAsia="zh-CN"/>
        </w:rPr>
        <w:t xml:space="preserve"> </w:t>
      </w:r>
      <w:r w:rsidR="00224164" w:rsidRPr="00224164">
        <w:rPr>
          <w:rFonts w:eastAsia="TimesNewRomanPS-BoldMT" w:cs="SimSun"/>
          <w:sz w:val="24"/>
          <w:lang w:eastAsia="zh-CN"/>
        </w:rPr>
        <w:t>0</w:t>
      </w:r>
    </w:p>
    <w:p w14:paraId="5C16D6A4" w14:textId="77777777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14CFC7FF" w14:textId="7D2D1323" w:rsidR="00AA690B" w:rsidRPr="002A5222" w:rsidRDefault="00224164" w:rsidP="002A5222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noProof/>
        </w:rPr>
        <w:drawing>
          <wp:inline distT="0" distB="0" distL="0" distR="0" wp14:anchorId="5088282B" wp14:editId="06FAA209">
            <wp:extent cx="3390900" cy="2245995"/>
            <wp:effectExtent l="0" t="0" r="0" b="1905"/>
            <wp:docPr id="4855108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7290E5-082E-7ED7-8F4D-6F811777D5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7F817A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16F83">
        <w:rPr>
          <w:rFonts w:eastAsia="TimesNewRomanPS-BoldMT" w:cs="SimSun"/>
          <w:bCs/>
          <w:sz w:val="24"/>
          <w:lang w:eastAsia="zh-CN"/>
        </w:rPr>
        <w:lastRenderedPageBreak/>
        <w:t xml:space="preserve">(b) Zoom in to the viewing window </w:t>
      </w:r>
      <w:r w:rsidR="00804946">
        <w:rPr>
          <w:rFonts w:eastAsia="TimesNewRomanPS-BoldMT" w:cs="SimSun"/>
          <w:bCs/>
          <w:sz w:val="24"/>
          <w:lang w:eastAsia="zh-CN"/>
        </w:rPr>
        <w:t xml:space="preserve">[-0.4, 0.4] </w:t>
      </w:r>
      <w:r w:rsidRPr="00A16F83">
        <w:rPr>
          <w:rFonts w:eastAsia="TimesNewRomanPS-BoldMT" w:cs="SimSun"/>
          <w:bCs/>
          <w:sz w:val="24"/>
          <w:lang w:eastAsia="zh-CN"/>
        </w:rPr>
        <w:t>by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804946">
        <w:rPr>
          <w:rFonts w:eastAsia="TimesNewRomanPS-BoldMT" w:cs="SimSun"/>
          <w:bCs/>
          <w:sz w:val="24"/>
          <w:lang w:eastAsia="zh-CN"/>
        </w:rPr>
        <w:t xml:space="preserve">[-0.25, 0.25] </w:t>
      </w:r>
      <w:r w:rsidR="002C7A22">
        <w:rPr>
          <w:rFonts w:eastAsia="TimesNewRomanPS-BoldMT" w:cs="SimSun"/>
          <w:bCs/>
          <w:sz w:val="24"/>
          <w:lang w:eastAsia="zh-CN"/>
        </w:rPr>
        <w:t>in Excel</w:t>
      </w:r>
      <w:r w:rsidR="002C7A22" w:rsidRPr="00A16F83"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and estimate the value of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f'(0)</m:t>
        </m:r>
      </m:oMath>
      <w:r w:rsidRPr="00A16F83">
        <w:rPr>
          <w:rFonts w:eastAsia="TimesNewRomanPS-BoldMT" w:cs="SimSun"/>
          <w:bCs/>
          <w:sz w:val="24"/>
          <w:lang w:eastAsia="zh-CN"/>
        </w:rPr>
        <w:t>. Does this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>agree with your answer from part (a)?</w:t>
      </w:r>
    </w:p>
    <w:p w14:paraId="707C8049" w14:textId="77777777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8FDFE9C" w14:textId="449CB835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This agrees with the answer from part a. </w:t>
      </w:r>
    </w:p>
    <w:p w14:paraId="36BB2B47" w14:textId="77777777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9A79E64" w14:textId="173DBE53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F</w:t>
      </w:r>
      <w:proofErr w:type="gramStart"/>
      <w:r>
        <w:rPr>
          <w:rFonts w:eastAsia="TimesNewRomanPS-BoldMT" w:cs="SimSun"/>
          <w:bCs/>
          <w:sz w:val="24"/>
          <w:lang w:eastAsia="zh-CN"/>
        </w:rPr>
        <w:t>’(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0) = =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[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0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-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1000</m:t>
            </m:r>
          </m:den>
        </m:f>
        <m:func>
          <m:funcPr>
            <m:ctrlPr>
              <w:rPr>
                <w:rFonts w:ascii="Cambria Math" w:eastAsia="TimesNewRomanPS-BoldMT" w:hAnsi="Cambria Math" w:cs="SimSun"/>
                <w:sz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1000*0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4"/>
            <w:lang w:eastAsia="zh-CN"/>
          </w:rPr>
          <m:t>]'</m:t>
        </m:r>
      </m:oMath>
      <w:r>
        <w:rPr>
          <w:rFonts w:eastAsia="TimesNewRomanPS-BoldMT" w:cs="SimSun"/>
          <w:sz w:val="24"/>
          <w:lang w:eastAsia="zh-CN"/>
        </w:rPr>
        <w:t xml:space="preserve"> = 0</w:t>
      </w:r>
    </w:p>
    <w:p w14:paraId="698B66BE" w14:textId="77777777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2ACDB74" w14:textId="33736CC2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noProof/>
        </w:rPr>
        <w:drawing>
          <wp:inline distT="0" distB="0" distL="0" distR="0" wp14:anchorId="6E200CF7" wp14:editId="2C82D14F">
            <wp:extent cx="3981450" cy="2203450"/>
            <wp:effectExtent l="0" t="0" r="0" b="6350"/>
            <wp:docPr id="7224996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F4A9A3-F83E-A145-045A-CBDDD5D4B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96E935" w14:textId="77777777" w:rsidR="006E2D03" w:rsidRPr="00A16F83" w:rsidRDefault="006E2D0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97D6AF5" w14:textId="77777777" w:rsidR="00A16F83" w:rsidRDefault="00A16F83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A16F83">
        <w:rPr>
          <w:rFonts w:eastAsia="TimesNewRomanPS-BoldMT" w:cs="SimSun"/>
          <w:bCs/>
          <w:sz w:val="24"/>
          <w:lang w:eastAsia="zh-CN"/>
        </w:rPr>
        <w:t xml:space="preserve">(c) Now zoom in to the viewing window </w:t>
      </w:r>
      <w:r w:rsidR="00853AD8">
        <w:rPr>
          <w:rFonts w:eastAsia="TimesNewRomanPS-BoldMT" w:cs="SimSun"/>
          <w:bCs/>
          <w:sz w:val="24"/>
          <w:lang w:eastAsia="zh-CN"/>
        </w:rPr>
        <w:t xml:space="preserve">[-0.008, 0.008]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by </w:t>
      </w:r>
      <w:r w:rsidR="005505E9">
        <w:rPr>
          <w:rFonts w:eastAsia="TimesNewRomanPS-BoldMT" w:cs="SimSun"/>
          <w:bCs/>
          <w:sz w:val="24"/>
          <w:lang w:eastAsia="zh-CN"/>
        </w:rPr>
        <w:t>[-0.005, 0.005]</w:t>
      </w:r>
      <w:r w:rsidR="00D7753C">
        <w:rPr>
          <w:rFonts w:eastAsia="TimesNewRomanPS-BoldMT" w:cs="SimSun"/>
          <w:bCs/>
          <w:sz w:val="24"/>
          <w:lang w:eastAsia="zh-CN"/>
        </w:rPr>
        <w:t xml:space="preserve"> in Excel</w:t>
      </w:r>
      <w:r w:rsidRPr="00A16F83">
        <w:rPr>
          <w:rFonts w:eastAsia="TimesNewRomanPS-BoldMT" w:cs="SimSun"/>
          <w:bCs/>
          <w:sz w:val="24"/>
          <w:lang w:eastAsia="zh-CN"/>
        </w:rPr>
        <w:t>. Do you wish to revise your estimate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16F83">
        <w:rPr>
          <w:rFonts w:eastAsia="TimesNewRomanPS-BoldMT" w:cs="SimSun"/>
          <w:bCs/>
          <w:sz w:val="24"/>
          <w:lang w:eastAsia="zh-CN"/>
        </w:rPr>
        <w:t xml:space="preserve">for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f'(0)</m:t>
        </m:r>
      </m:oMath>
      <w:r w:rsidRPr="00A16F83">
        <w:rPr>
          <w:rFonts w:eastAsia="TimesNewRomanPS-BoldMT" w:cs="SimSun"/>
          <w:bCs/>
          <w:sz w:val="24"/>
          <w:lang w:eastAsia="zh-CN"/>
        </w:rPr>
        <w:t>?</w:t>
      </w:r>
    </w:p>
    <w:p w14:paraId="04C4660E" w14:textId="77777777" w:rsidR="00B90C4F" w:rsidRDefault="00B90C4F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7FF26FC" w14:textId="4368AF39" w:rsidR="00B90C4F" w:rsidRDefault="00B37BC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As x close to </w:t>
      </w:r>
      <w:proofErr w:type="gramStart"/>
      <w:r>
        <w:rPr>
          <w:rFonts w:eastAsia="TimesNewRomanPS-BoldMT" w:cs="SimSun"/>
          <w:bCs/>
          <w:sz w:val="24"/>
          <w:lang w:eastAsia="zh-CN"/>
        </w:rPr>
        <w:t>0,  it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is not a tangent line. </w:t>
      </w:r>
    </w:p>
    <w:p w14:paraId="61F53273" w14:textId="77777777" w:rsidR="00B37BC6" w:rsidRDefault="00B37BC6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5B7D3349" w14:textId="0D19FEC7" w:rsidR="00A16F83" w:rsidRDefault="00B90C4F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noProof/>
        </w:rPr>
        <w:drawing>
          <wp:inline distT="0" distB="0" distL="0" distR="0" wp14:anchorId="394FC2C7" wp14:editId="2A27B46B">
            <wp:extent cx="5068956" cy="3622289"/>
            <wp:effectExtent l="0" t="0" r="0" b="0"/>
            <wp:docPr id="13920362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EA8EFF-B600-761B-D0C8-54035B10D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6B7AFF" w14:textId="77777777" w:rsidR="00224164" w:rsidRDefault="0022416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D256224" w14:textId="77777777" w:rsidR="000F2514" w:rsidRDefault="000F2514" w:rsidP="00A16F8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E32EB20" w14:textId="77777777" w:rsidR="00F94866" w:rsidRPr="00902674" w:rsidRDefault="00F94866" w:rsidP="002420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03CA0">
        <w:rPr>
          <w:noProof/>
          <w:sz w:val="24"/>
          <w:lang w:eastAsia="zh-CN"/>
        </w:rPr>
        <w:lastRenderedPageBreak/>
        <w:t xml:space="preserve">Graph </w:t>
      </w:r>
      <w:r w:rsidR="004E136D" w:rsidRPr="00903CA0">
        <w:rPr>
          <w:noProof/>
          <w:sz w:val="24"/>
          <w:lang w:eastAsia="zh-CN"/>
        </w:rPr>
        <w:t xml:space="preserve">in Excel </w:t>
      </w:r>
      <w:r w:rsidRPr="00903CA0">
        <w:rPr>
          <w:noProof/>
          <w:sz w:val="24"/>
          <w:lang w:eastAsia="zh-CN"/>
        </w:rPr>
        <w:t>the function</w:t>
      </w:r>
      <w:r w:rsidR="004E136D" w:rsidRPr="00903CA0"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=x+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|x|</m:t>
            </m:r>
          </m:e>
        </m:rad>
      </m:oMath>
      <w:r w:rsidRPr="00903CA0">
        <w:rPr>
          <w:noProof/>
          <w:sz w:val="24"/>
          <w:lang w:eastAsia="zh-CN"/>
        </w:rPr>
        <w:t>. Zoom in repeatedly,</w:t>
      </w:r>
      <w:r w:rsidR="00903CA0" w:rsidRPr="00903CA0">
        <w:rPr>
          <w:noProof/>
          <w:sz w:val="24"/>
          <w:lang w:eastAsia="zh-CN"/>
        </w:rPr>
        <w:t xml:space="preserve"> </w:t>
      </w:r>
      <w:r w:rsidRPr="00903CA0">
        <w:rPr>
          <w:noProof/>
          <w:sz w:val="24"/>
          <w:lang w:eastAsia="zh-CN"/>
        </w:rPr>
        <w:t>first toward the point (</w:t>
      </w:r>
      <w:r w:rsidR="00EE6D08">
        <w:rPr>
          <w:noProof/>
          <w:sz w:val="24"/>
          <w:lang w:eastAsia="zh-CN"/>
        </w:rPr>
        <w:t>-</w:t>
      </w:r>
      <w:r w:rsidRPr="00903CA0">
        <w:rPr>
          <w:noProof/>
          <w:sz w:val="24"/>
          <w:lang w:eastAsia="zh-CN"/>
        </w:rPr>
        <w:t>1, 0) and then toward the origin.</w:t>
      </w:r>
      <w:r w:rsidR="002420F2">
        <w:rPr>
          <w:noProof/>
          <w:sz w:val="24"/>
          <w:lang w:eastAsia="zh-CN"/>
        </w:rPr>
        <w:t xml:space="preserve"> </w:t>
      </w:r>
      <w:r w:rsidRPr="002420F2">
        <w:rPr>
          <w:noProof/>
          <w:sz w:val="24"/>
          <w:lang w:eastAsia="zh-CN"/>
        </w:rPr>
        <w:t xml:space="preserve">What is different about the behavior of </w:t>
      </w:r>
      <w:r w:rsidRPr="002420F2">
        <w:rPr>
          <w:i/>
          <w:noProof/>
          <w:sz w:val="24"/>
          <w:lang w:eastAsia="zh-CN"/>
        </w:rPr>
        <w:t xml:space="preserve">f </w:t>
      </w:r>
      <w:r w:rsidRPr="002420F2">
        <w:rPr>
          <w:noProof/>
          <w:sz w:val="24"/>
          <w:lang w:eastAsia="zh-CN"/>
        </w:rPr>
        <w:t>in the vicinity of</w:t>
      </w:r>
      <w:r w:rsidR="002420F2">
        <w:rPr>
          <w:noProof/>
          <w:sz w:val="24"/>
          <w:lang w:eastAsia="zh-CN"/>
        </w:rPr>
        <w:t xml:space="preserve"> </w:t>
      </w:r>
      <w:r w:rsidRPr="002420F2">
        <w:rPr>
          <w:noProof/>
          <w:sz w:val="24"/>
          <w:lang w:eastAsia="zh-CN"/>
        </w:rPr>
        <w:t>these two points?</w:t>
      </w:r>
      <w:r w:rsidR="00F55AE0">
        <w:rPr>
          <w:noProof/>
          <w:sz w:val="24"/>
          <w:lang w:eastAsia="zh-CN"/>
        </w:rPr>
        <w:t xml:space="preserve"> What do you conclude about the </w:t>
      </w:r>
      <w:r w:rsidRPr="002420F2">
        <w:rPr>
          <w:noProof/>
          <w:sz w:val="24"/>
          <w:lang w:eastAsia="zh-CN"/>
        </w:rPr>
        <w:t>differentiability</w:t>
      </w:r>
      <w:r w:rsidR="002420F2">
        <w:rPr>
          <w:noProof/>
          <w:sz w:val="24"/>
          <w:lang w:eastAsia="zh-CN"/>
        </w:rPr>
        <w:t xml:space="preserve"> </w:t>
      </w:r>
      <w:r w:rsidRPr="002420F2">
        <w:rPr>
          <w:noProof/>
          <w:sz w:val="24"/>
          <w:lang w:eastAsia="zh-CN"/>
        </w:rPr>
        <w:t xml:space="preserve">of </w:t>
      </w:r>
      <w:r w:rsidRPr="002420F2">
        <w:rPr>
          <w:i/>
          <w:noProof/>
          <w:sz w:val="24"/>
          <w:lang w:eastAsia="zh-CN"/>
        </w:rPr>
        <w:t>f</w:t>
      </w:r>
      <w:r w:rsidRPr="002420F2">
        <w:rPr>
          <w:noProof/>
          <w:sz w:val="24"/>
          <w:lang w:eastAsia="zh-CN"/>
        </w:rPr>
        <w:t xml:space="preserve"> ?</w:t>
      </w:r>
    </w:p>
    <w:p w14:paraId="6FF8C95A" w14:textId="77777777" w:rsidR="00902674" w:rsidRDefault="00902674" w:rsidP="0090267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E7F3963" w14:textId="646999ED" w:rsidR="00902674" w:rsidRDefault="00902674" w:rsidP="0090267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From the point (-1,0) toward the origin, the y value </w:t>
      </w:r>
      <w:proofErr w:type="gramStart"/>
      <w:r>
        <w:rPr>
          <w:rFonts w:eastAsia="TimesNewRomanPS-BoldMT" w:cs="SimSun"/>
          <w:bCs/>
          <w:sz w:val="24"/>
          <w:lang w:eastAsia="zh-CN"/>
        </w:rPr>
        <w:t>increase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as x increase, as x getting closer to 0, y value decrease.</w:t>
      </w:r>
    </w:p>
    <w:p w14:paraId="2073F013" w14:textId="77777777" w:rsidR="00902674" w:rsidRDefault="00902674" w:rsidP="0090267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A58F672" w14:textId="77777777" w:rsidR="00902674" w:rsidRPr="00534C76" w:rsidRDefault="00902674" w:rsidP="00534C76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34C76">
        <w:rPr>
          <w:rFonts w:eastAsia="TimesNewRomanPS-BoldMT" w:cs="SimSun"/>
          <w:bCs/>
          <w:sz w:val="24"/>
          <w:lang w:eastAsia="zh-CN"/>
        </w:rPr>
        <w:t xml:space="preserve">The local maximum from the point of -1 to 0, </w:t>
      </w:r>
    </w:p>
    <w:p w14:paraId="011DA34D" w14:textId="77777777" w:rsidR="00902674" w:rsidRDefault="00902674" w:rsidP="0090267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8F422B3" w14:textId="6BF81586" w:rsidR="00902674" w:rsidRDefault="00902674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m:oMath>
        <m:r>
          <w:rPr>
            <w:rFonts w:ascii="Cambria Math" w:hAnsi="Cambria Math"/>
            <w:noProof/>
            <w:sz w:val="24"/>
            <w:lang w:eastAsia="zh-CN"/>
          </w:rPr>
          <m:t>f'(x)=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dPr>
              <m:e>
                <w:bookmarkStart w:id="6" w:name="_Hlk142113881"/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rad>
                <w:bookmarkEnd w:id="6"/>
              </m:e>
            </m:d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r>
          <w:rPr>
            <w:rFonts w:ascii="Cambria Math" w:hAnsi="Cambria Math"/>
            <w:noProof/>
            <w:sz w:val="24"/>
            <w:lang w:eastAsia="zh-CN"/>
          </w:rPr>
          <m:t>=0</m:t>
        </m:r>
      </m:oMath>
      <w:r>
        <w:rPr>
          <w:rFonts w:eastAsia="TimesNewRomanPS-BoldMT" w:cs="SimSun"/>
          <w:sz w:val="24"/>
          <w:lang w:eastAsia="zh-CN"/>
        </w:rPr>
        <w:t xml:space="preserve">   </w:t>
      </w:r>
    </w:p>
    <w:p w14:paraId="3F3D33A1" w14:textId="77777777" w:rsidR="00902674" w:rsidRDefault="00902674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59522E6D" w14:textId="678F5E32" w:rsidR="00902674" w:rsidRDefault="00902674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X’+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sz w:val="24"/>
                <w:lang w:eastAsia="zh-CN"/>
              </w:rPr>
              <m:t xml:space="preserve">) </m:t>
            </m:r>
          </m:e>
        </m:rad>
      </m:oMath>
      <w:r>
        <w:rPr>
          <w:rFonts w:eastAsia="TimesNewRomanPS-BoldMT" w:cs="SimSun"/>
          <w:sz w:val="24"/>
          <w:lang w:eastAsia="zh-CN"/>
        </w:rPr>
        <w:t xml:space="preserve"> ’ = 0   </w:t>
      </w:r>
    </w:p>
    <w:p w14:paraId="3C3F974D" w14:textId="77777777" w:rsidR="00456482" w:rsidRDefault="00456482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61A1F6D9" w14:textId="527A2DD2" w:rsidR="00902674" w:rsidRDefault="00456482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1+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w:bookmarkStart w:id="7" w:name="_Hlk141988080"/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|x|</m:t>
                </m:r>
              </m:e>
            </m:rad>
            <w:bookmarkEnd w:id="7"/>
          </m:den>
        </m:f>
      </m:oMath>
      <w:r>
        <w:rPr>
          <w:rFonts w:eastAsia="TimesNewRomanPS-BoldMT" w:cs="SimSun"/>
          <w:sz w:val="24"/>
          <w:lang w:eastAsia="zh-CN"/>
        </w:rPr>
        <w:t xml:space="preserve"> =0 </w:t>
      </w:r>
    </w:p>
    <w:p w14:paraId="6E06F0E2" w14:textId="77777777" w:rsidR="00456482" w:rsidRDefault="00456482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7F825D03" w14:textId="5BE76904" w:rsidR="00456482" w:rsidRPr="00456482" w:rsidRDefault="00456482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1= 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|x|</m:t>
                </m:r>
              </m:e>
            </m:rad>
          </m:den>
        </m:f>
      </m:oMath>
      <w:r>
        <w:rPr>
          <w:rFonts w:eastAsia="TimesNewRomanPS-BoldMT" w:cs="SimSun"/>
          <w:sz w:val="24"/>
          <w:lang w:eastAsia="zh-CN"/>
        </w:rPr>
        <w:t xml:space="preserve">  </w:t>
      </w:r>
    </w:p>
    <w:p w14:paraId="37D476C6" w14:textId="77777777" w:rsidR="0000406B" w:rsidRDefault="00000000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den>
            </m:f>
          </m:sup>
        </m:sSup>
      </m:oMath>
      <w:r w:rsidR="006C0331">
        <w:rPr>
          <w:rFonts w:eastAsia="TimesNewRomanPS-BoldMT" w:cs="SimSun"/>
          <w:sz w:val="24"/>
          <w:lang w:eastAsia="zh-CN"/>
        </w:rPr>
        <w:t xml:space="preserve"> </w:t>
      </w:r>
      <w:r w:rsidR="0000406B">
        <w:rPr>
          <w:rFonts w:eastAsia="TimesNewRomanPS-BoldMT" w:cs="SimSun"/>
          <w:sz w:val="24"/>
          <w:lang w:eastAsia="zh-CN"/>
        </w:rPr>
        <w:t xml:space="preserve">= -2     </w:t>
      </w:r>
    </w:p>
    <w:p w14:paraId="203AF040" w14:textId="77777777" w:rsidR="0000406B" w:rsidRDefault="0000406B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938FC7D" w14:textId="77777777" w:rsidR="0042777B" w:rsidRDefault="00000000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m:oMath>
        <m:sSup>
          <m:sSup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den>
            </m:f>
          </m:sup>
        </m:sSup>
      </m:oMath>
      <w:r w:rsidR="0000406B">
        <w:rPr>
          <w:rFonts w:eastAsia="TimesNewRomanPS-BoldMT" w:cs="SimSun"/>
          <w:sz w:val="24"/>
          <w:lang w:eastAsia="zh-CN"/>
        </w:rPr>
        <w:t xml:space="preserve">  =  -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den>
        </m:f>
      </m:oMath>
      <w:r w:rsidR="006C0331">
        <w:rPr>
          <w:rFonts w:eastAsia="TimesNewRomanPS-BoldMT" w:cs="SimSun"/>
          <w:sz w:val="24"/>
          <w:lang w:eastAsia="zh-CN"/>
        </w:rPr>
        <w:t xml:space="preserve">  </w:t>
      </w:r>
      <w:r w:rsidR="00B41365">
        <w:rPr>
          <w:rFonts w:eastAsia="TimesNewRomanPS-BoldMT" w:cs="SimSun"/>
          <w:sz w:val="24"/>
          <w:lang w:eastAsia="zh-CN"/>
        </w:rPr>
        <w:t xml:space="preserve">    </w:t>
      </w:r>
      <w:r w:rsidR="00456482">
        <w:rPr>
          <w:rFonts w:eastAsia="TimesNewRomanPS-BoldMT" w:cs="SimSun"/>
          <w:sz w:val="24"/>
          <w:lang w:eastAsia="zh-CN"/>
        </w:rPr>
        <w:t xml:space="preserve"> </w:t>
      </w:r>
      <w:r w:rsidR="00DE5372">
        <w:rPr>
          <w:rFonts w:eastAsia="TimesNewRomanPS-BoldMT" w:cs="SimSun"/>
          <w:sz w:val="24"/>
          <w:lang w:eastAsia="zh-CN"/>
        </w:rPr>
        <w:t xml:space="preserve"> </w:t>
      </w:r>
    </w:p>
    <w:p w14:paraId="735BAC46" w14:textId="77777777" w:rsidR="0042777B" w:rsidRDefault="0042777B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0E824968" w14:textId="00E473A0" w:rsidR="006C0331" w:rsidRDefault="0000406B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>Therefore f’(x) does not exist</w:t>
      </w:r>
      <w:r w:rsidR="0042777B">
        <w:rPr>
          <w:rFonts w:eastAsia="TimesNewRomanPS-BoldMT" w:cs="SimSun"/>
          <w:sz w:val="24"/>
          <w:lang w:eastAsia="zh-CN"/>
        </w:rPr>
        <w:t xml:space="preserve">. </w:t>
      </w:r>
    </w:p>
    <w:p w14:paraId="10FCFA0C" w14:textId="4A4E134F" w:rsidR="0042777B" w:rsidRDefault="0042777B" w:rsidP="00902674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The graph </w:t>
      </w:r>
      <w:proofErr w:type="gramStart"/>
      <w:r>
        <w:rPr>
          <w:rFonts w:eastAsia="TimesNewRomanPS-BoldMT" w:cs="SimSun"/>
          <w:sz w:val="24"/>
          <w:lang w:eastAsia="zh-CN"/>
        </w:rPr>
        <w:t>show</w:t>
      </w:r>
      <w:proofErr w:type="gramEnd"/>
      <w:r>
        <w:rPr>
          <w:rFonts w:eastAsia="TimesNewRomanPS-BoldMT" w:cs="SimSun"/>
          <w:sz w:val="24"/>
          <w:lang w:eastAsia="zh-CN"/>
        </w:rPr>
        <w:t xml:space="preserve"> the minimum value take on more than once at [-1, 0], and [0.0]</w:t>
      </w:r>
    </w:p>
    <w:p w14:paraId="2496ADA1" w14:textId="77777777" w:rsidR="00534C76" w:rsidRDefault="00534C76" w:rsidP="00534C76">
      <w:pPr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456DBC3A" w14:textId="2822400C" w:rsidR="0042777B" w:rsidRDefault="0042777B" w:rsidP="00534C76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sz w:val="24"/>
          <w:lang w:eastAsia="zh-CN"/>
        </w:rPr>
      </w:pPr>
      <w:r w:rsidRPr="00534C76">
        <w:rPr>
          <w:rFonts w:eastAsia="TimesNewRomanPS-BoldMT" w:cs="SimSun"/>
          <w:sz w:val="24"/>
          <w:lang w:eastAsia="zh-CN"/>
        </w:rPr>
        <w:t>The behavior at point (-1,0)</w:t>
      </w:r>
      <w:r w:rsidR="00330AA6">
        <w:rPr>
          <w:rFonts w:eastAsia="TimesNewRomanPS-BoldMT" w:cs="SimSun"/>
          <w:sz w:val="24"/>
          <w:lang w:eastAsia="zh-CN"/>
        </w:rPr>
        <w:t>, is continuous and differentiable</w:t>
      </w:r>
      <w:r w:rsidR="00925023">
        <w:rPr>
          <w:rFonts w:eastAsia="TimesNewRomanPS-BoldMT" w:cs="SimSun"/>
          <w:sz w:val="24"/>
          <w:lang w:eastAsia="zh-CN"/>
        </w:rPr>
        <w:t xml:space="preserve">. </w:t>
      </w:r>
    </w:p>
    <w:p w14:paraId="73764375" w14:textId="77777777" w:rsidR="002A5222" w:rsidRDefault="002A5222" w:rsidP="002A5222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24B10C6C" w14:textId="77777777" w:rsidR="00925023" w:rsidRDefault="00925023" w:rsidP="00534C76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sz w:val="24"/>
          <w:lang w:eastAsia="zh-CN"/>
        </w:rPr>
      </w:pPr>
    </w:p>
    <w:bookmarkStart w:id="8" w:name="_Hlk142113820"/>
    <w:p w14:paraId="1EFC5D5D" w14:textId="4D84FD81" w:rsidR="00392DEC" w:rsidRDefault="00000000" w:rsidP="00392DEC">
      <w:pPr>
        <w:pStyle w:val="ListParagraph"/>
        <w:snapToGrid w:val="0"/>
        <w:ind w:left="0"/>
        <w:contextualSpacing/>
        <w:rPr>
          <w:rFonts w:eastAsia="TimesNewRomanPS-BoldMT" w:cs="SimSun"/>
          <w:sz w:val="24"/>
          <w:lang w:eastAsia="zh-CN"/>
        </w:rPr>
      </w:pPr>
      <m:oMath>
        <m:func>
          <m:func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 →-1+</m:t>
                </m:r>
              </m:lim>
            </m:limLow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(x)</m:t>
            </m:r>
          </m:e>
        </m:func>
      </m:oMath>
      <w:bookmarkEnd w:id="8"/>
      <w:r w:rsidR="00392DEC">
        <w:rPr>
          <w:rFonts w:eastAsia="TimesNewRomanPS-BoldMT" w:cs="SimSun"/>
          <w:sz w:val="24"/>
          <w:lang w:eastAsia="zh-CN"/>
        </w:rPr>
        <w:t xml:space="preserve">   = </w:t>
      </w:r>
      <m:oMath>
        <m:func>
          <m:func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 →-1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rad>
              </m:e>
            </m:d>
          </m:e>
        </m:func>
      </m:oMath>
      <w:r w:rsidR="00392DEC">
        <w:rPr>
          <w:rFonts w:eastAsia="TimesNewRomanPS-BoldMT" w:cs="SimSun"/>
          <w:sz w:val="24"/>
          <w:lang w:eastAsia="zh-CN"/>
        </w:rPr>
        <w:t xml:space="preserve"> = </w:t>
      </w:r>
      <w:bookmarkStart w:id="9" w:name="_Hlk142114063"/>
      <m:oMath>
        <m:func>
          <m:func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 →-1+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(x+</m:t>
                </m:r>
                <w:bookmarkStart w:id="10" w:name="_Hlk142113961"/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rad>
                <w:bookmarkEnd w:id="10"/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)-(-1+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|-1|)</m:t>
                    </m:r>
                  </m:e>
                </m:ra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 xml:space="preserve"> 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x-(-1)</m:t>
                </m:r>
              </m:den>
            </m:f>
          </m:e>
        </m:func>
      </m:oMath>
      <w:bookmarkEnd w:id="9"/>
      <w:r w:rsidR="005C60A3">
        <w:rPr>
          <w:rFonts w:eastAsia="TimesNewRomanPS-BoldMT" w:cs="SimSun"/>
          <w:sz w:val="24"/>
          <w:lang w:eastAsia="zh-CN"/>
        </w:rPr>
        <w:t xml:space="preserve">  =    </w:t>
      </w:r>
      <m:oMath>
        <m:func>
          <m:func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 →-1+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(x+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)-(-1+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|-1|)</m:t>
                    </m:r>
                  </m:e>
                </m:ra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 xml:space="preserve"> 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x-(-1)</m:t>
                </m:r>
              </m:den>
            </m:f>
          </m:e>
        </m:func>
      </m:oMath>
      <w:r w:rsidR="005C60A3">
        <w:rPr>
          <w:rFonts w:eastAsia="TimesNewRomanPS-BoldMT" w:cs="SimSun"/>
          <w:sz w:val="24"/>
          <w:lang w:eastAsia="zh-CN"/>
        </w:rPr>
        <w:t xml:space="preserve">    =   </w:t>
      </w:r>
      <m:oMath>
        <m:func>
          <m:func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 →-1+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(x+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zh-CN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 xml:space="preserve">)-0 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x+1</m:t>
                </m:r>
              </m:den>
            </m:f>
          </m:e>
        </m:func>
      </m:oMath>
      <w:r w:rsidR="005C60A3">
        <w:rPr>
          <w:rFonts w:eastAsia="TimesNewRomanPS-BoldMT" w:cs="SimSun"/>
          <w:sz w:val="24"/>
          <w:lang w:eastAsia="zh-CN"/>
        </w:rPr>
        <w:t xml:space="preserve">      =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 </m:t>
        </m:r>
      </m:oMath>
      <w:r w:rsidR="00080BCF">
        <w:rPr>
          <w:rFonts w:eastAsia="TimesNewRomanPS-BoldMT" w:cs="SimSun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 →-1+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</m:ra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 →-1+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x+1</m:t>
                    </m:r>
                  </m:e>
                </m:d>
              </m:e>
            </m:func>
          </m:den>
        </m:f>
      </m:oMath>
      <w:r w:rsidR="00FD7EE4">
        <w:rPr>
          <w:rFonts w:eastAsia="TimesNewRomanPS-BoldMT" w:cs="SimSun"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fPr>
          <m:num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 →-1+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eastAsia="zh-CN"/>
                              </w:rPr>
                              <m:t>-1</m:t>
                            </m:r>
                          </m:e>
                        </m:d>
                      </m:e>
                    </m:ra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 →-1+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-1+1</m:t>
                    </m:r>
                  </m:e>
                </m:d>
              </m:e>
            </m:func>
          </m:den>
        </m:f>
      </m:oMath>
      <w:r w:rsidR="004405B6">
        <w:rPr>
          <w:rFonts w:eastAsia="TimesNewRomanPS-BoldMT" w:cs="SimSun"/>
          <w:sz w:val="24"/>
          <w:lang w:eastAsia="zh-CN"/>
        </w:rPr>
        <w:t xml:space="preserve"> =0</w:t>
      </w:r>
    </w:p>
    <w:p w14:paraId="030EC7BE" w14:textId="77777777" w:rsidR="00121A2D" w:rsidRDefault="00121A2D" w:rsidP="00392DEC">
      <w:pPr>
        <w:pStyle w:val="ListParagraph"/>
        <w:snapToGrid w:val="0"/>
        <w:contextualSpacing/>
        <w:rPr>
          <w:rFonts w:eastAsia="TimesNewRomanPS-BoldMT" w:cs="SimSun"/>
          <w:sz w:val="24"/>
          <w:lang w:eastAsia="zh-CN"/>
        </w:rPr>
      </w:pPr>
    </w:p>
    <w:p w14:paraId="7ABAF46D" w14:textId="3E62C4DB" w:rsidR="00902674" w:rsidRPr="000E5E00" w:rsidRDefault="00392DEC" w:rsidP="00330AA6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>At the point of (0,0), tangent line is horizonta</w:t>
      </w:r>
      <w:r w:rsidR="000A7D79">
        <w:rPr>
          <w:rFonts w:eastAsia="TimesNewRomanPS-BoldMT" w:cs="SimSun"/>
          <w:sz w:val="24"/>
          <w:lang w:eastAsia="zh-CN"/>
        </w:rPr>
        <w:t xml:space="preserve">l, is not differentiable. </w:t>
      </w:r>
    </w:p>
    <w:p w14:paraId="4F0D314A" w14:textId="77777777" w:rsidR="00C47F74" w:rsidRPr="00C47F74" w:rsidRDefault="00C47F74" w:rsidP="00C47F74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1179F8E" w14:textId="64DD5710" w:rsidR="000F2514" w:rsidRDefault="00C47F74" w:rsidP="00925023">
      <w:pPr>
        <w:pStyle w:val="ListParagraph"/>
        <w:snapToGrid w:val="0"/>
        <w:contextualSpacing/>
        <w:rPr>
          <w:noProof/>
          <w:lang w:eastAsia="zh-CN"/>
        </w:rPr>
      </w:pPr>
      <w:r>
        <w:rPr>
          <w:noProof/>
        </w:rPr>
        <w:drawing>
          <wp:inline distT="0" distB="0" distL="0" distR="0" wp14:anchorId="049A93A1" wp14:editId="1967A8CA">
            <wp:extent cx="3462793" cy="2023607"/>
            <wp:effectExtent l="0" t="0" r="0" b="0"/>
            <wp:docPr id="6551130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B904EF-A0CD-C715-05AE-05C4EB11C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1170E0" w14:textId="77777777" w:rsidR="002A5222" w:rsidRDefault="002A5222" w:rsidP="00925023">
      <w:pPr>
        <w:pStyle w:val="ListParagraph"/>
        <w:snapToGrid w:val="0"/>
        <w:contextualSpacing/>
        <w:rPr>
          <w:noProof/>
          <w:lang w:eastAsia="zh-CN"/>
        </w:rPr>
      </w:pPr>
    </w:p>
    <w:p w14:paraId="6251053E" w14:textId="77777777" w:rsidR="00FA44F5" w:rsidRPr="008345B4" w:rsidRDefault="00FA44F5" w:rsidP="00FA44F5">
      <w:pPr>
        <w:pStyle w:val="ListParagraph"/>
        <w:numPr>
          <w:ilvl w:val="0"/>
          <w:numId w:val="6"/>
        </w:numPr>
        <w:snapToGrid w:val="0"/>
        <w:contextualSpacing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lastRenderedPageBreak/>
        <w:t xml:space="preserve">The left-hand and right-hand derivatives of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 xml:space="preserve"> at </w:t>
      </w:r>
      <w:r w:rsidRPr="008345B4">
        <w:rPr>
          <w:i/>
          <w:noProof/>
          <w:sz w:val="24"/>
          <w:lang w:eastAsia="zh-CN"/>
        </w:rPr>
        <w:t>a</w:t>
      </w:r>
      <w:r w:rsidRPr="008345B4">
        <w:rPr>
          <w:noProof/>
          <w:sz w:val="24"/>
          <w:lang w:eastAsia="zh-CN"/>
        </w:rPr>
        <w:t xml:space="preserve"> are defined by</w:t>
      </w:r>
    </w:p>
    <w:p w14:paraId="7AC88B90" w14:textId="77777777" w:rsidR="003C1726" w:rsidRPr="000F19D4" w:rsidRDefault="003C1726" w:rsidP="000F19D4">
      <w:pPr>
        <w:snapToGrid w:val="0"/>
        <w:contextualSpacing/>
        <w:rPr>
          <w:noProof/>
          <w:sz w:val="24"/>
          <w:lang w:eastAsia="zh-CN"/>
        </w:rPr>
      </w:pPr>
    </w:p>
    <w:p w14:paraId="7A9F128A" w14:textId="77777777" w:rsidR="00FA44F5" w:rsidRPr="008345B4" w:rsidRDefault="00000000" w:rsidP="00FA44F5">
      <w:pPr>
        <w:pStyle w:val="ListParagraph"/>
        <w:rPr>
          <w:noProof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a</m:t>
              </m:r>
            </m:e>
          </m:d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</m:t>
                  </m:r>
                </m:den>
              </m:f>
            </m:e>
          </m:func>
        </m:oMath>
      </m:oMathPara>
    </w:p>
    <w:p w14:paraId="43972275" w14:textId="77777777" w:rsidR="003C1726" w:rsidRPr="008345B4" w:rsidRDefault="003C1726" w:rsidP="00FA44F5">
      <w:pPr>
        <w:pStyle w:val="ListParagraph"/>
        <w:rPr>
          <w:noProof/>
          <w:sz w:val="24"/>
          <w:lang w:eastAsia="zh-CN"/>
        </w:rPr>
      </w:pPr>
    </w:p>
    <w:p w14:paraId="1811B2C1" w14:textId="77777777" w:rsidR="003C1726" w:rsidRPr="008345B4" w:rsidRDefault="003C1726" w:rsidP="003C1726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noProof/>
            <w:sz w:val="24"/>
            <w:lang w:eastAsia="zh-CN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a</m:t>
              </m:r>
            </m:e>
          </m:d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lang w:eastAsia="zh-C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lang w:eastAsia="zh-CN"/>
                    </w:rPr>
                    <m:t>h</m:t>
                  </m:r>
                </m:den>
              </m:f>
            </m:e>
          </m:func>
        </m:oMath>
      </m:oMathPara>
    </w:p>
    <w:p w14:paraId="6E4173F6" w14:textId="2C85293D" w:rsidR="003C1726" w:rsidRPr="000F19D4" w:rsidRDefault="003C1726" w:rsidP="000F19D4">
      <w:pPr>
        <w:rPr>
          <w:noProof/>
          <w:sz w:val="24"/>
          <w:lang w:eastAsia="zh-CN"/>
        </w:rPr>
      </w:pPr>
    </w:p>
    <w:p w14:paraId="600A8F70" w14:textId="77777777" w:rsidR="00FA44F5" w:rsidRPr="008345B4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if these limits exist. Then </w:t>
      </w:r>
      <m:oMath>
        <m:r>
          <w:rPr>
            <w:rFonts w:ascii="Cambria Math" w:hAnsi="Cambria Math"/>
            <w:noProof/>
            <w:sz w:val="24"/>
            <w:lang w:eastAsia="zh-CN"/>
          </w:rPr>
          <m:t>f'(a)</m:t>
        </m:r>
      </m:oMath>
      <w:r w:rsidRPr="008345B4">
        <w:rPr>
          <w:noProof/>
          <w:sz w:val="24"/>
          <w:lang w:eastAsia="zh-CN"/>
        </w:rPr>
        <w:t xml:space="preserve"> exists if and only if these one-sided derivatives exist and are equal.</w:t>
      </w:r>
    </w:p>
    <w:p w14:paraId="102DAB42" w14:textId="77777777" w:rsidR="00FA44F5" w:rsidRPr="008345B4" w:rsidRDefault="00FA44F5" w:rsidP="00FA44F5">
      <w:pPr>
        <w:pStyle w:val="ListParagraph"/>
        <w:rPr>
          <w:noProof/>
          <w:sz w:val="24"/>
          <w:lang w:eastAsia="zh-CN"/>
        </w:rPr>
      </w:pPr>
    </w:p>
    <w:p w14:paraId="430FC836" w14:textId="77777777" w:rsidR="00FA44F5" w:rsidRPr="008345B4" w:rsidRDefault="00FA44F5" w:rsidP="00C2094A">
      <w:pPr>
        <w:pStyle w:val="ListParagraph"/>
        <w:numPr>
          <w:ilvl w:val="0"/>
          <w:numId w:val="8"/>
        </w:numPr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Find </w:t>
      </w:r>
      <w:bookmarkStart w:id="11" w:name="_Hlk142135010"/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f'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-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F54B88" w:rsidRPr="008345B4">
        <w:rPr>
          <w:noProof/>
          <w:sz w:val="24"/>
          <w:lang w:eastAsia="zh-CN"/>
        </w:rPr>
        <w:t xml:space="preserve"> </w:t>
      </w:r>
      <w:bookmarkEnd w:id="11"/>
      <w:r w:rsidRPr="008345B4">
        <w:rPr>
          <w:noProof/>
          <w:sz w:val="24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f'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+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633982" w:rsidRPr="008345B4">
        <w:rPr>
          <w:noProof/>
          <w:sz w:val="24"/>
          <w:lang w:eastAsia="zh-CN"/>
        </w:rPr>
        <w:t xml:space="preserve"> </w:t>
      </w:r>
      <w:r w:rsidRPr="008345B4">
        <w:rPr>
          <w:noProof/>
          <w:sz w:val="24"/>
          <w:lang w:eastAsia="zh-CN"/>
        </w:rPr>
        <w:t>for the function</w:t>
      </w:r>
    </w:p>
    <w:p w14:paraId="4F809329" w14:textId="77777777" w:rsidR="00C2094A" w:rsidRPr="008345B4" w:rsidRDefault="00C2094A" w:rsidP="00C2094A">
      <w:pPr>
        <w:pStyle w:val="ListParagraph"/>
        <w:ind w:left="1095"/>
        <w:rPr>
          <w:noProof/>
          <w:sz w:val="24"/>
          <w:lang w:eastAsia="zh-CN"/>
        </w:rPr>
      </w:pPr>
      <m:oMathPara>
        <m:oMath>
          <m:r>
            <w:rPr>
              <w:rFonts w:ascii="Cambria Math" w:hAnsi="Cambria Math"/>
              <w:noProof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noProof/>
              <w:sz w:val="24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4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4"/>
                      <w:lang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if x≤0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5-x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if 0&lt;x&lt;4</m:t>
                          </m:r>
                        </m:e>
                      </m:mr>
                    </m:m>
                  </m:e>
                </m:mr>
                <m:mr>
                  <m:e>
                    <w:bookmarkStart w:id="12" w:name="_Hlk142135304"/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zh-C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lang w:eastAsia="zh-CN"/>
                                </w:rPr>
                                <m:t>5-x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lang w:eastAsia="zh-CN"/>
                            </w:rPr>
                            <m:t>if x≥4</m:t>
                          </m:r>
                        </m:e>
                      </m:mr>
                    </m:m>
                    <w:bookmarkEnd w:id="12"/>
                  </m:e>
                </m:mr>
              </m:m>
            </m:e>
          </m:d>
        </m:oMath>
      </m:oMathPara>
    </w:p>
    <w:p w14:paraId="177079D7" w14:textId="77777777" w:rsidR="00CA31CB" w:rsidRDefault="004931D6" w:rsidP="00FA44F5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ANS: </w:t>
      </w:r>
    </w:p>
    <w:p w14:paraId="28547292" w14:textId="2F6E67AA" w:rsidR="002B2B1C" w:rsidRDefault="00BA3742" w:rsidP="00FA44F5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when </w:t>
      </w:r>
      <w:r w:rsidR="00666DD3">
        <w:rPr>
          <w:noProof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-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666DD3">
        <w:rPr>
          <w:noProof/>
          <w:sz w:val="24"/>
          <w:lang w:eastAsia="zh-CN"/>
        </w:rPr>
        <w:t xml:space="preserve"> = </w:t>
      </w:r>
      <w:r w:rsidR="00CA31CB">
        <w:rPr>
          <w:noProof/>
          <w:sz w:val="24"/>
          <w:lang w:eastAsia="zh-CN"/>
        </w:rPr>
        <w:t xml:space="preserve">0   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  <w:bookmarkStart w:id="13" w:name="_Hlk142135274"/>
            <m: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  <w:bookmarkEnd w:id="13"/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-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CA31CB">
        <w:rPr>
          <w:noProof/>
          <w:sz w:val="24"/>
          <w:lang w:eastAsia="zh-CN"/>
        </w:rPr>
        <w:t xml:space="preserve"> = </w:t>
      </w:r>
      <w:r w:rsidR="00431E4D">
        <w:rPr>
          <w:noProof/>
          <w:sz w:val="24"/>
          <w:lang w:eastAsia="zh-CN"/>
        </w:rPr>
        <w:t>0</w:t>
      </w:r>
    </w:p>
    <w:p w14:paraId="1E2D86B6" w14:textId="77777777" w:rsidR="00FB7C37" w:rsidRDefault="00FB7C37" w:rsidP="00FA44F5">
      <w:pPr>
        <w:pStyle w:val="ListParagraph"/>
        <w:rPr>
          <w:noProof/>
          <w:sz w:val="24"/>
          <w:lang w:eastAsia="zh-CN"/>
        </w:rPr>
      </w:pPr>
    </w:p>
    <w:p w14:paraId="3D029475" w14:textId="1C590550" w:rsidR="00431E4D" w:rsidRDefault="00431E4D" w:rsidP="00FA44F5">
      <w:pPr>
        <w:pStyle w:val="ListParagraph"/>
        <w:rPr>
          <w:rFonts w:ascii="Cambria Math" w:hAnsi="Cambria Math"/>
          <w:i/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when </w:t>
      </w:r>
      <m:oMath>
        <m:r>
          <w:rPr>
            <w:rFonts w:ascii="Cambria Math" w:hAnsi="Cambria Math"/>
            <w:noProof/>
            <w:sz w:val="24"/>
            <w:lang w:eastAsia="zh-CN"/>
          </w:rPr>
          <m:t>f_(4)</m:t>
        </m:r>
      </m:oMath>
      <w:r w:rsidR="003D6658">
        <w:rPr>
          <w:noProof/>
          <w:sz w:val="24"/>
          <w:lang w:eastAsia="zh-CN"/>
        </w:rPr>
        <w:t xml:space="preserve"> = 5-x  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f'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-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3D6658">
        <w:rPr>
          <w:noProof/>
          <w:sz w:val="24"/>
          <w:lang w:eastAsia="zh-CN"/>
        </w:rPr>
        <w:t xml:space="preserve"> </w:t>
      </w:r>
      <w:r w:rsidR="0009787C">
        <w:rPr>
          <w:noProof/>
          <w:sz w:val="24"/>
          <w:lang w:eastAsia="zh-CN"/>
        </w:rPr>
        <w:t>= (5 - x)</w:t>
      </w:r>
      <w:r w:rsidR="0009787C" w:rsidRPr="0009787C">
        <w:rPr>
          <w:rFonts w:ascii="Cambria Math" w:hAnsi="Cambria Math"/>
          <w:i/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'</m:t>
        </m:r>
      </m:oMath>
      <w:r w:rsidR="001A3C65">
        <w:rPr>
          <w:rFonts w:ascii="Cambria Math" w:hAnsi="Cambria Math"/>
          <w:i/>
          <w:noProof/>
          <w:sz w:val="24"/>
          <w:lang w:eastAsia="zh-CN"/>
        </w:rPr>
        <w:t xml:space="preserve">= </w:t>
      </w:r>
      <w:r w:rsidR="0051554C">
        <w:rPr>
          <w:rFonts w:ascii="Cambria Math" w:hAnsi="Cambria Math"/>
          <w:i/>
          <w:noProof/>
          <w:sz w:val="24"/>
          <w:lang w:eastAsia="zh-CN"/>
        </w:rPr>
        <w:t>0-1=-1</w:t>
      </w:r>
    </w:p>
    <w:p w14:paraId="0F0DB803" w14:textId="77777777" w:rsidR="00FB7C37" w:rsidRPr="00997D96" w:rsidRDefault="00FB7C37" w:rsidP="00997D96">
      <w:pPr>
        <w:rPr>
          <w:rFonts w:ascii="Cambria Math" w:hAnsi="Cambria Math"/>
          <w:i/>
          <w:noProof/>
          <w:sz w:val="24"/>
          <w:lang w:eastAsia="zh-CN"/>
        </w:rPr>
      </w:pPr>
    </w:p>
    <w:p w14:paraId="39715973" w14:textId="77777777" w:rsidR="00BA56C9" w:rsidRDefault="00BA56C9" w:rsidP="00BA56C9">
      <w:pPr>
        <w:pStyle w:val="ListParagraph"/>
        <w:rPr>
          <w:rFonts w:ascii="Cambria Math" w:hAnsi="Cambria Math"/>
          <w:i/>
          <w:noProof/>
          <w:sz w:val="24"/>
          <w:lang w:eastAsia="zh-CN"/>
        </w:rPr>
      </w:pPr>
    </w:p>
    <w:p w14:paraId="4C8174F5" w14:textId="36766692" w:rsidR="00BA56C9" w:rsidRPr="00FB7C37" w:rsidRDefault="00BA56C9" w:rsidP="00BA56C9">
      <w:pPr>
        <w:pStyle w:val="ListParagraph"/>
        <w:rPr>
          <w:rFonts w:ascii="Cambria Math" w:hAnsi="Cambria Math"/>
          <w:i/>
          <w:noProof/>
          <w:sz w:val="24"/>
          <w:lang w:eastAsia="zh-CN"/>
        </w:rPr>
      </w:pPr>
      <w:r>
        <w:rPr>
          <w:rFonts w:ascii="Cambria Math" w:hAnsi="Cambria Math"/>
          <w:i/>
          <w:noProof/>
          <w:sz w:val="24"/>
          <w:lang w:eastAsia="zh-CN"/>
        </w:rPr>
        <w:t xml:space="preserve">when </w:t>
      </w:r>
      <w:r w:rsidR="000D5961">
        <w:rPr>
          <w:noProof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+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>
        <w:rPr>
          <w:rFonts w:ascii="Cambria Math" w:hAnsi="Cambria Math"/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5-x</m:t>
            </m:r>
          </m:den>
        </m:f>
        <m:r>
          <w:rPr>
            <w:rFonts w:ascii="Cambria Math" w:hAnsi="Cambria Math"/>
            <w:noProof/>
            <w:sz w:val="24"/>
            <w:lang w:eastAsia="zh-CN"/>
          </w:rPr>
          <m:t xml:space="preserve">      </m:t>
        </m:r>
      </m:oMath>
    </w:p>
    <w:p w14:paraId="1D70C63B" w14:textId="77777777" w:rsidR="00BA56C9" w:rsidRPr="00FB7C37" w:rsidRDefault="00BA56C9" w:rsidP="00BA56C9">
      <w:pPr>
        <w:pStyle w:val="ListParagraph"/>
        <w:rPr>
          <w:rFonts w:ascii="Cambria Math" w:hAnsi="Cambria Math"/>
          <w:i/>
          <w:noProof/>
          <w:sz w:val="24"/>
          <w:lang w:eastAsia="zh-CN"/>
        </w:rPr>
      </w:pPr>
    </w:p>
    <w:p w14:paraId="4BA38C38" w14:textId="6E8193E6" w:rsidR="00BA56C9" w:rsidRPr="002A5222" w:rsidRDefault="00001ACE" w:rsidP="002A5222">
      <w:pPr>
        <w:pStyle w:val="ListParagraph"/>
        <w:rPr>
          <w:rFonts w:ascii="Cambria Math" w:hAnsi="Cambria Math"/>
          <w:i/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f'</m:t>
            </m:r>
          </m:e>
          <m:sub>
            <m:r>
              <w:rPr>
                <w:rFonts w:ascii="Cambria Math" w:hAnsi="Cambria Math"/>
                <w:noProof/>
                <w:sz w:val="24"/>
                <w:lang w:eastAsia="zh-CN"/>
              </w:rPr>
              <m:t>+</m:t>
            </m:r>
          </m:sub>
        </m:sSub>
        <m:r>
          <w:rPr>
            <w:rFonts w:ascii="Cambria Math" w:hAnsi="Cambria Math"/>
            <w:noProof/>
            <w:sz w:val="24"/>
            <w:lang w:eastAsia="zh-CN"/>
          </w:rPr>
          <m:t>(4)</m:t>
        </m:r>
      </m:oMath>
      <w:r w:rsidR="00BA56C9">
        <w:rPr>
          <w:rFonts w:ascii="Cambria Math" w:hAnsi="Cambria Math"/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5-x</m:t>
            </m:r>
          </m:den>
        </m:f>
      </m:oMath>
      <w:r w:rsidR="00BA56C9" w:rsidRPr="00CD31E2">
        <w:rPr>
          <w:rFonts w:ascii="Cambria Math" w:hAnsi="Cambria Math"/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1’(5-X)- 1(5-X)’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(5-X)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2</m:t>
                </m:r>
              </m:sup>
            </m:sSup>
          </m:den>
        </m:f>
      </m:oMath>
      <w:r w:rsidR="00BA56C9" w:rsidRPr="00CD31E2">
        <w:rPr>
          <w:rFonts w:ascii="Cambria Math" w:hAnsi="Cambria Math"/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0-(0-1)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(5-X)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2</m:t>
                </m:r>
              </m:sup>
            </m:sSup>
          </m:den>
        </m:f>
      </m:oMath>
      <w:r w:rsidR="00BA56C9" w:rsidRPr="00CD31E2">
        <w:rPr>
          <w:rFonts w:ascii="Cambria Math" w:hAnsi="Cambria Math"/>
          <w:i/>
          <w:noProof/>
          <w:sz w:val="24"/>
          <w:lang w:eastAsia="zh-CN"/>
        </w:rPr>
        <w:t xml:space="preserve"> =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(5-X)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2</m:t>
                </m:r>
              </m:sup>
            </m:sSup>
          </m:den>
        </m:f>
      </m:oMath>
      <w:r w:rsidR="00BA56C9" w:rsidRPr="00CD31E2">
        <w:rPr>
          <w:rFonts w:ascii="Cambria Math" w:hAnsi="Cambria Math"/>
          <w:i/>
          <w:noProof/>
          <w:sz w:val="24"/>
          <w:lang w:eastAsia="zh-CN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(5-X)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-2</m:t>
            </m:r>
          </m:sup>
        </m:sSup>
      </m:oMath>
    </w:p>
    <w:p w14:paraId="5BE3C55D" w14:textId="77777777" w:rsidR="00DB19A0" w:rsidRDefault="00DB19A0" w:rsidP="00FA44F5">
      <w:pPr>
        <w:pStyle w:val="ListParagraph"/>
        <w:rPr>
          <w:noProof/>
          <w:sz w:val="24"/>
          <w:lang w:eastAsia="zh-CN"/>
        </w:rPr>
      </w:pPr>
    </w:p>
    <w:p w14:paraId="129A7A0B" w14:textId="07598D8C" w:rsidR="00FA44F5" w:rsidRPr="008345B4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(b) Sketch the graph of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>.</w:t>
      </w:r>
      <w:r w:rsidR="005679C7" w:rsidRPr="005679C7">
        <w:rPr>
          <w:noProof/>
        </w:rPr>
        <w:t xml:space="preserve"> </w:t>
      </w:r>
      <w:r w:rsidR="006A4090">
        <w:rPr>
          <w:noProof/>
        </w:rPr>
        <w:drawing>
          <wp:inline distT="0" distB="0" distL="0" distR="0" wp14:anchorId="1197F02E" wp14:editId="61377607">
            <wp:extent cx="4035287" cy="2385391"/>
            <wp:effectExtent l="0" t="0" r="0" b="0"/>
            <wp:docPr id="506089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31AEB0-8256-B8DB-A834-2C37B02C7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DB2D74" w14:textId="77777777" w:rsidR="0012694C" w:rsidRDefault="0012694C" w:rsidP="00FA44F5">
      <w:pPr>
        <w:pStyle w:val="ListParagraph"/>
        <w:rPr>
          <w:noProof/>
          <w:sz w:val="24"/>
          <w:lang w:eastAsia="zh-CN"/>
        </w:rPr>
      </w:pPr>
    </w:p>
    <w:p w14:paraId="4B48ABEC" w14:textId="666FAA0A" w:rsidR="00FA44F5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(c) Where is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 xml:space="preserve"> discontinuous?</w:t>
      </w:r>
    </w:p>
    <w:p w14:paraId="6D3BCD33" w14:textId="14AAD240" w:rsidR="005679C7" w:rsidRDefault="0012694C" w:rsidP="00FA44F5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F discontinuous at </w:t>
      </w:r>
      <w:r w:rsidR="00F20731">
        <w:rPr>
          <w:noProof/>
          <w:sz w:val="24"/>
          <w:lang w:eastAsia="zh-CN"/>
        </w:rPr>
        <w:t xml:space="preserve">x=0 and x= </w:t>
      </w:r>
      <w:r w:rsidR="005B5D43">
        <w:rPr>
          <w:noProof/>
          <w:sz w:val="24"/>
          <w:lang w:eastAsia="zh-CN"/>
        </w:rPr>
        <w:t>5</w:t>
      </w:r>
    </w:p>
    <w:p w14:paraId="5F0E2386" w14:textId="77777777" w:rsidR="005679C7" w:rsidRPr="008345B4" w:rsidRDefault="005679C7" w:rsidP="00FA44F5">
      <w:pPr>
        <w:pStyle w:val="ListParagraph"/>
        <w:rPr>
          <w:noProof/>
          <w:sz w:val="24"/>
          <w:lang w:eastAsia="zh-CN"/>
        </w:rPr>
      </w:pPr>
    </w:p>
    <w:p w14:paraId="3DF851DA" w14:textId="77777777" w:rsidR="00FA44F5" w:rsidRDefault="00FA44F5" w:rsidP="00FA44F5">
      <w:pPr>
        <w:pStyle w:val="ListParagraph"/>
        <w:rPr>
          <w:noProof/>
          <w:sz w:val="24"/>
          <w:lang w:eastAsia="zh-CN"/>
        </w:rPr>
      </w:pPr>
      <w:r w:rsidRPr="008345B4">
        <w:rPr>
          <w:noProof/>
          <w:sz w:val="24"/>
          <w:lang w:eastAsia="zh-CN"/>
        </w:rPr>
        <w:t xml:space="preserve">(d) Where </w:t>
      </w:r>
      <w:bookmarkStart w:id="14" w:name="_Hlk142137870"/>
      <w:r w:rsidRPr="008345B4">
        <w:rPr>
          <w:noProof/>
          <w:sz w:val="24"/>
          <w:lang w:eastAsia="zh-CN"/>
        </w:rPr>
        <w:t xml:space="preserve">is </w:t>
      </w:r>
      <w:r w:rsidRPr="008345B4">
        <w:rPr>
          <w:i/>
          <w:noProof/>
          <w:sz w:val="24"/>
          <w:lang w:eastAsia="zh-CN"/>
        </w:rPr>
        <w:t>f</w:t>
      </w:r>
      <w:r w:rsidRPr="008345B4">
        <w:rPr>
          <w:noProof/>
          <w:sz w:val="24"/>
          <w:lang w:eastAsia="zh-CN"/>
        </w:rPr>
        <w:t xml:space="preserve"> </w:t>
      </w:r>
      <w:bookmarkEnd w:id="14"/>
      <w:r w:rsidRPr="008345B4">
        <w:rPr>
          <w:noProof/>
          <w:sz w:val="24"/>
          <w:lang w:eastAsia="zh-CN"/>
        </w:rPr>
        <w:t>not differentiable?</w:t>
      </w:r>
    </w:p>
    <w:p w14:paraId="7BBAF0AE" w14:textId="21FF2AD8" w:rsidR="007A02DF" w:rsidRPr="008345B4" w:rsidRDefault="00087289" w:rsidP="00FA44F5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When </w:t>
      </w:r>
      <w:r w:rsidR="00A45B35">
        <w:rPr>
          <w:noProof/>
          <w:sz w:val="24"/>
          <w:lang w:eastAsia="zh-CN"/>
        </w:rPr>
        <w:t xml:space="preserve"> </w:t>
      </w:r>
      <w:r w:rsidR="00A45B35" w:rsidRPr="00A45B35">
        <w:rPr>
          <w:rFonts w:ascii="Cambria Math" w:hAnsi="Cambria Math"/>
          <w:i/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x≥4</m:t>
        </m:r>
      </m:oMath>
      <w:r>
        <w:rPr>
          <w:noProof/>
          <w:sz w:val="24"/>
          <w:lang w:eastAsia="zh-CN"/>
        </w:rPr>
        <w:t>,</w:t>
      </w:r>
      <w:r w:rsidR="00FD1C06">
        <w:rPr>
          <w:noProof/>
          <w:sz w:val="24"/>
          <w:lang w:eastAsia="zh-CN"/>
        </w:rPr>
        <w:t xml:space="preserve"> </w:t>
      </w:r>
      <w:r w:rsidR="00FD1C06" w:rsidRPr="008345B4">
        <w:rPr>
          <w:i/>
          <w:noProof/>
          <w:sz w:val="24"/>
          <w:lang w:eastAsia="zh-CN"/>
        </w:rPr>
        <w:t>f</w:t>
      </w:r>
      <w:r w:rsidR="00FD1C06">
        <w:rPr>
          <w:i/>
          <w:noProof/>
          <w:sz w:val="24"/>
          <w:lang w:eastAsia="zh-CN"/>
        </w:rPr>
        <w:t xml:space="preserve"> not differentiable</w:t>
      </w:r>
      <w:r w:rsidR="005B5D43">
        <w:rPr>
          <w:i/>
          <w:noProof/>
          <w:sz w:val="24"/>
          <w:lang w:eastAsia="zh-CN"/>
        </w:rPr>
        <w:t xml:space="preserve"> </w:t>
      </w:r>
      <w:r w:rsidR="00A45B35">
        <w:rPr>
          <w:i/>
          <w:noProof/>
          <w:sz w:val="24"/>
          <w:lang w:eastAsia="zh-CN"/>
        </w:rPr>
        <w:t xml:space="preserve">since </w:t>
      </w:r>
      <w:r w:rsidR="007820B8">
        <w:rPr>
          <w:i/>
          <w:noProof/>
          <w:sz w:val="24"/>
          <w:lang w:eastAsia="zh-CN"/>
        </w:rPr>
        <w:t>f’(x) does not exit.</w:t>
      </w:r>
    </w:p>
    <w:p w14:paraId="2913FE2F" w14:textId="77777777" w:rsidR="006E14CB" w:rsidRDefault="006E14CB" w:rsidP="00BB0C2B">
      <w:pPr>
        <w:rPr>
          <w:noProof/>
          <w:lang w:eastAsia="zh-CN"/>
        </w:rPr>
      </w:pPr>
    </w:p>
    <w:p w14:paraId="7F0B07D8" w14:textId="77777777" w:rsidR="00BD7118" w:rsidRDefault="00BD7118" w:rsidP="00BD7118">
      <w:pPr>
        <w:pStyle w:val="ListParagraph"/>
        <w:numPr>
          <w:ilvl w:val="0"/>
          <w:numId w:val="6"/>
        </w:numPr>
        <w:rPr>
          <w:noProof/>
          <w:sz w:val="24"/>
          <w:lang w:eastAsia="zh-CN"/>
        </w:rPr>
      </w:pPr>
      <w:r w:rsidRPr="00BD7118">
        <w:rPr>
          <w:noProof/>
          <w:sz w:val="24"/>
          <w:lang w:eastAsia="zh-CN"/>
        </w:rPr>
        <w:lastRenderedPageBreak/>
        <w:t xml:space="preserve">If </w:t>
      </w:r>
      <w:r w:rsidRPr="00BD7118">
        <w:rPr>
          <w:i/>
          <w:noProof/>
          <w:sz w:val="24"/>
          <w:lang w:eastAsia="zh-CN"/>
        </w:rPr>
        <w:t xml:space="preserve">f </w:t>
      </w:r>
      <w:r w:rsidRPr="00BD7118">
        <w:rPr>
          <w:noProof/>
          <w:sz w:val="24"/>
          <w:lang w:eastAsia="zh-CN"/>
        </w:rPr>
        <w:t>is a differentiable function and</w:t>
      </w:r>
      <w:r>
        <w:rPr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=xf(x)</m:t>
        </m:r>
      </m:oMath>
      <w:r w:rsidRPr="00BD7118">
        <w:rPr>
          <w:noProof/>
          <w:sz w:val="24"/>
          <w:lang w:eastAsia="zh-CN"/>
        </w:rPr>
        <w:t>, use the definition of a derivative to show</w:t>
      </w:r>
      <w:r>
        <w:rPr>
          <w:noProof/>
          <w:sz w:val="24"/>
          <w:lang w:eastAsia="zh-CN"/>
        </w:rPr>
        <w:t xml:space="preserve"> </w:t>
      </w:r>
      <w:r w:rsidRPr="00BD7118">
        <w:rPr>
          <w:noProof/>
          <w:sz w:val="24"/>
          <w:lang w:eastAsia="zh-CN"/>
        </w:rPr>
        <w:t xml:space="preserve">that </w:t>
      </w:r>
      <m:oMath>
        <m:r>
          <w:rPr>
            <w:rFonts w:ascii="Cambria Math" w:hAnsi="Cambria Math"/>
            <w:noProof/>
            <w:sz w:val="24"/>
            <w:lang w:eastAsia="zh-CN"/>
          </w:rPr>
          <m:t>g'(x)=x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+f(x)</m:t>
        </m:r>
      </m:oMath>
    </w:p>
    <w:p w14:paraId="5C51E69A" w14:textId="77777777" w:rsidR="006137BC" w:rsidRDefault="006137BC" w:rsidP="006137BC">
      <w:pPr>
        <w:pStyle w:val="ListParagraph"/>
        <w:rPr>
          <w:noProof/>
          <w:sz w:val="24"/>
          <w:lang w:eastAsia="zh-CN"/>
        </w:rPr>
      </w:pPr>
    </w:p>
    <w:p w14:paraId="36B4E49F" w14:textId="77777777" w:rsidR="00C7367D" w:rsidRDefault="00C7367D" w:rsidP="006137B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ANS: </w:t>
      </w:r>
    </w:p>
    <w:p w14:paraId="5C89BCC6" w14:textId="4EBC508F" w:rsidR="006137BC" w:rsidRDefault="00C7367D" w:rsidP="006137B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If f is a differentialbe function, f’(x) exit. </w:t>
      </w:r>
    </w:p>
    <w:p w14:paraId="007FAFFD" w14:textId="77777777" w:rsidR="00256A18" w:rsidRDefault="00256A18" w:rsidP="006137BC">
      <w:pPr>
        <w:pStyle w:val="ListParagraph"/>
        <w:rPr>
          <w:noProof/>
          <w:sz w:val="24"/>
          <w:lang w:eastAsia="zh-CN"/>
        </w:rPr>
      </w:pPr>
    </w:p>
    <w:p w14:paraId="51547406" w14:textId="59717E5B" w:rsidR="004224C6" w:rsidRPr="006F7378" w:rsidRDefault="00256A18" w:rsidP="006F7378">
      <w:pPr>
        <w:pStyle w:val="ListParagraph"/>
        <w:rPr>
          <w:rFonts w:ascii="Cambria Math" w:hAnsi="Cambria Math"/>
          <w:i/>
          <w:noProof/>
          <w:sz w:val="24"/>
          <w:lang w:eastAsia="zh-CN"/>
        </w:rPr>
      </w:pPr>
      <w:r>
        <w:rPr>
          <w:noProof/>
          <w:sz w:val="24"/>
          <w:lang w:eastAsia="zh-CN"/>
        </w:rPr>
        <w:t>g</w:t>
      </w:r>
      <w:r w:rsidR="00487FE2">
        <w:rPr>
          <w:noProof/>
          <w:sz w:val="24"/>
          <w:lang w:eastAsia="zh-CN"/>
        </w:rPr>
        <w:t>’</w:t>
      </w:r>
      <w:r>
        <w:rPr>
          <w:noProof/>
          <w:sz w:val="24"/>
          <w:lang w:eastAsia="zh-CN"/>
        </w:rPr>
        <w:t>(x)</w:t>
      </w:r>
      <w:r w:rsidR="00487FE2">
        <w:rPr>
          <w:noProof/>
          <w:sz w:val="24"/>
          <w:lang w:eastAsia="zh-CN"/>
        </w:rPr>
        <w:t xml:space="preserve">= [x f(x)]’ </w:t>
      </w:r>
      <w:r w:rsidR="00130CEA">
        <w:rPr>
          <w:noProof/>
          <w:sz w:val="24"/>
          <w:lang w:eastAsia="zh-CN"/>
        </w:rPr>
        <w:t xml:space="preserve">= </w:t>
      </w:r>
      <w:r w:rsidR="00673179">
        <w:rPr>
          <w:noProof/>
          <w:sz w:val="24"/>
          <w:lang w:eastAsia="zh-CN"/>
        </w:rPr>
        <w:t>x’ f(x)+ f’(x)</w:t>
      </w:r>
      <w:r w:rsidR="002B00A6">
        <w:rPr>
          <w:noProof/>
          <w:sz w:val="24"/>
          <w:lang w:eastAsia="zh-CN"/>
        </w:rPr>
        <w:t xml:space="preserve"> x = 1 f(x) +</w:t>
      </w:r>
      <w:r w:rsidR="00072287">
        <w:rPr>
          <w:noProof/>
          <w:sz w:val="24"/>
          <w:lang w:eastAsia="zh-CN"/>
        </w:rPr>
        <w:t>x f’(x)</w:t>
      </w:r>
      <w:r w:rsidR="002B00A6">
        <w:rPr>
          <w:noProof/>
          <w:sz w:val="24"/>
          <w:lang w:eastAsia="zh-CN"/>
        </w:rPr>
        <w:t xml:space="preserve"> </w:t>
      </w:r>
      <w:r w:rsidR="00922C8E">
        <w:rPr>
          <w:noProof/>
          <w:sz w:val="24"/>
          <w:lang w:eastAsia="zh-CN"/>
        </w:rPr>
        <w:t>=</w:t>
      </w:r>
      <w:r w:rsidR="00922C8E" w:rsidRPr="00922C8E">
        <w:rPr>
          <w:rFonts w:ascii="Cambria Math" w:hAnsi="Cambria Math"/>
          <w:i/>
          <w:noProof/>
          <w:sz w:val="24"/>
          <w:lang w:eastAsia="zh-CN"/>
        </w:rPr>
        <w:t xml:space="preserve"> </w:t>
      </w:r>
      <m:oMath>
        <m:r>
          <w:rPr>
            <w:rFonts w:ascii="Cambria Math" w:hAnsi="Cambria Math"/>
            <w:noProof/>
            <w:sz w:val="24"/>
            <w:lang w:eastAsia="zh-CN"/>
          </w:rPr>
          <m:t>x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+f(x)</m:t>
        </m:r>
      </m:oMath>
    </w:p>
    <w:p w14:paraId="7A344B99" w14:textId="77777777" w:rsidR="00CB6878" w:rsidRDefault="00CB6878" w:rsidP="006137BC">
      <w:pPr>
        <w:pStyle w:val="ListParagraph"/>
        <w:rPr>
          <w:noProof/>
          <w:sz w:val="24"/>
          <w:lang w:eastAsia="zh-CN"/>
        </w:rPr>
      </w:pPr>
    </w:p>
    <w:p w14:paraId="234C6B3E" w14:textId="77777777" w:rsidR="00F25223" w:rsidRDefault="00AC1C01" w:rsidP="006137B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g’(x)=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-g(x)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r w:rsidR="00900874">
        <w:rPr>
          <w:noProof/>
          <w:sz w:val="24"/>
          <w:lang w:eastAsia="zh-CN"/>
        </w:rPr>
        <w:t xml:space="preserve"> </w:t>
      </w:r>
    </w:p>
    <w:p w14:paraId="30663083" w14:textId="77777777" w:rsidR="00F25223" w:rsidRDefault="00F25223" w:rsidP="006137BC">
      <w:pPr>
        <w:pStyle w:val="ListParagraph"/>
        <w:rPr>
          <w:noProof/>
          <w:sz w:val="24"/>
          <w:lang w:eastAsia="zh-CN"/>
        </w:rPr>
      </w:pPr>
    </w:p>
    <w:p w14:paraId="0DDFC182" w14:textId="5B10BBF5" w:rsidR="00F25223" w:rsidRDefault="00F25223" w:rsidP="006137B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since g(x) =x f(x)</w:t>
      </w:r>
    </w:p>
    <w:p w14:paraId="09A9AEB5" w14:textId="77777777" w:rsidR="00F25223" w:rsidRDefault="00F25223" w:rsidP="006137BC">
      <w:pPr>
        <w:pStyle w:val="ListParagraph"/>
        <w:rPr>
          <w:noProof/>
          <w:sz w:val="24"/>
          <w:lang w:eastAsia="zh-CN"/>
        </w:rPr>
      </w:pPr>
    </w:p>
    <w:p w14:paraId="160808C1" w14:textId="77777777" w:rsidR="008E7A42" w:rsidRDefault="00727CEC" w:rsidP="006137B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g’(x) </w:t>
      </w:r>
      <w:r w:rsidR="00900874">
        <w:rPr>
          <w:noProof/>
          <w:sz w:val="24"/>
          <w:lang w:eastAsia="zh-CN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×f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-x f(x)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r w:rsidR="00A3142F">
        <w:rPr>
          <w:noProof/>
          <w:sz w:val="24"/>
          <w:lang w:eastAsia="zh-CN"/>
        </w:rPr>
        <w:t xml:space="preserve"> = </w:t>
      </w:r>
      <w:bookmarkStart w:id="15" w:name="_Hlk142150228"/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x×f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+h f(x+h)-x f(x)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bookmarkEnd w:id="15"/>
      <w:r w:rsidR="00C92961">
        <w:rPr>
          <w:noProof/>
          <w:sz w:val="24"/>
          <w:lang w:eastAsia="zh-CN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x×f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+h f(x+h)-x f(x)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r w:rsidR="00646465">
        <w:rPr>
          <w:noProof/>
          <w:sz w:val="24"/>
          <w:lang w:eastAsia="zh-CN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x×f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-x f(x)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r w:rsidR="00922C8E">
        <w:rPr>
          <w:noProof/>
          <w:sz w:val="24"/>
          <w:lang w:eastAsia="zh-CN"/>
        </w:rPr>
        <w:t xml:space="preserve"> </w:t>
      </w:r>
      <w:r w:rsidR="009326BD">
        <w:rPr>
          <w:noProof/>
          <w:sz w:val="24"/>
          <w:lang w:eastAsia="zh-C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h f(x+h)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h</m:t>
            </m:r>
          </m:den>
        </m:f>
      </m:oMath>
      <w:r w:rsidR="008E7A42">
        <w:rPr>
          <w:noProof/>
          <w:sz w:val="24"/>
          <w:lang w:eastAsia="zh-CN"/>
        </w:rPr>
        <w:t xml:space="preserve"> </w:t>
      </w:r>
    </w:p>
    <w:p w14:paraId="4BF71941" w14:textId="51D57705" w:rsidR="00CB6878" w:rsidRDefault="008E7A42" w:rsidP="006137B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lim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</m:t>
                    </m:r>
                  </m:e>
                </m:func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  <m:r>
              <w:rPr>
                <w:rFonts w:ascii="Cambria Math" w:hAnsi="Cambria Math"/>
                <w:noProof/>
                <w:sz w:val="24"/>
                <w:lang w:eastAsia="zh-CN"/>
              </w:rPr>
              <m:t>×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-x f(x)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r>
        <w:rPr>
          <w:noProof/>
          <w:sz w:val="24"/>
          <w:lang w:eastAsia="zh-CN"/>
        </w:rPr>
        <w:t xml:space="preserve">  - </w:t>
      </w:r>
      <m:oMath>
        <m:r>
          <w:rPr>
            <w:rFonts w:ascii="Cambria Math" w:hAnsi="Cambria Math"/>
            <w:noProof/>
            <w:sz w:val="24"/>
            <w:lang w:eastAsia="zh-CN"/>
          </w:rPr>
          <m:t>f(x+h)</m:t>
        </m:r>
      </m:oMath>
    </w:p>
    <w:p w14:paraId="399C11E5" w14:textId="77777777" w:rsidR="00EF701A" w:rsidRDefault="00EF701A" w:rsidP="006137BC">
      <w:pPr>
        <w:pStyle w:val="ListParagraph"/>
        <w:rPr>
          <w:noProof/>
          <w:sz w:val="24"/>
          <w:lang w:eastAsia="zh-CN"/>
        </w:rPr>
      </w:pPr>
    </w:p>
    <w:p w14:paraId="194142A9" w14:textId="774005D1" w:rsidR="004224C6" w:rsidRPr="00271D6C" w:rsidRDefault="00EF701A" w:rsidP="00271D6C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Since </w:t>
      </w:r>
      <w:r w:rsidR="004224C6">
        <w:rPr>
          <w:noProof/>
          <w:sz w:val="24"/>
          <w:lang w:eastAsia="zh-CN"/>
        </w:rPr>
        <w:t xml:space="preserve">f’(x) = =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lim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</m:t>
                    </m:r>
                  </m:e>
                </m:func>
              </m:e>
              <m:li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h→0</m:t>
                </m:r>
              </m:lim>
            </m:limLow>
            <m:r>
              <w:rPr>
                <w:rFonts w:ascii="Cambria Math" w:hAnsi="Cambria Math"/>
                <w:noProof/>
                <w:sz w:val="24"/>
                <w:lang w:eastAsia="zh-CN"/>
              </w:rPr>
              <m:t>×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-x f(x)</m:t>
                </m:r>
              </m:num>
              <m:den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h</m:t>
                </m:r>
              </m:den>
            </m:f>
          </m:e>
        </m:func>
      </m:oMath>
      <w:r w:rsidR="004224C6">
        <w:rPr>
          <w:noProof/>
          <w:sz w:val="24"/>
          <w:lang w:eastAsia="zh-CN"/>
        </w:rPr>
        <w:t xml:space="preserve">    and f(x) = f(x+h)</w:t>
      </w:r>
    </w:p>
    <w:p w14:paraId="7B75F383" w14:textId="344DCA99" w:rsidR="00BB0C2B" w:rsidRPr="00BB0C2B" w:rsidRDefault="004224C6" w:rsidP="00BB0C2B">
      <w:pPr>
        <w:pStyle w:val="ListParagraph"/>
        <w:ind w:left="36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Therefore, </w:t>
      </w:r>
      <m:oMath>
        <m:r>
          <w:rPr>
            <w:rFonts w:ascii="Cambria Math" w:hAnsi="Cambria Math"/>
            <w:noProof/>
            <w:sz w:val="24"/>
            <w:lang w:eastAsia="zh-CN"/>
          </w:rPr>
          <m:t>g'(x)=x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/>
            <w:noProof/>
            <w:sz w:val="24"/>
            <w:lang w:eastAsia="zh-CN"/>
          </w:rPr>
          <m:t>+f(x)</m:t>
        </m:r>
      </m:oMath>
    </w:p>
    <w:p w14:paraId="52246BEB" w14:textId="77777777" w:rsidR="006E14CB" w:rsidRDefault="006E14CB" w:rsidP="00BD7118">
      <w:pPr>
        <w:pStyle w:val="ListParagraph"/>
        <w:rPr>
          <w:noProof/>
          <w:sz w:val="24"/>
          <w:lang w:eastAsia="zh-CN"/>
        </w:rPr>
      </w:pPr>
    </w:p>
    <w:p w14:paraId="5A4D0304" w14:textId="77777777" w:rsidR="009F216C" w:rsidRPr="00CB449E" w:rsidRDefault="00035F25" w:rsidP="00CB449E">
      <w:pPr>
        <w:pStyle w:val="ListParagraph"/>
        <w:numPr>
          <w:ilvl w:val="0"/>
          <w:numId w:val="6"/>
        </w:numPr>
        <w:rPr>
          <w:noProof/>
          <w:sz w:val="24"/>
          <w:lang w:eastAsia="zh-CN"/>
        </w:rPr>
      </w:pPr>
      <w:r w:rsidRPr="009F216C">
        <w:rPr>
          <w:noProof/>
          <w:sz w:val="24"/>
          <w:lang w:eastAsia="zh-CN"/>
        </w:rPr>
        <w:t>Boyle</w:t>
      </w:r>
      <w:r w:rsidR="009F216C">
        <w:rPr>
          <w:noProof/>
          <w:sz w:val="24"/>
          <w:lang w:eastAsia="zh-CN"/>
        </w:rPr>
        <w:t>’</w:t>
      </w:r>
      <w:r w:rsidRPr="009F216C">
        <w:rPr>
          <w:noProof/>
          <w:sz w:val="24"/>
          <w:lang w:eastAsia="zh-CN"/>
        </w:rPr>
        <w:t>s Law states that when a sample of gas is compressed</w:t>
      </w:r>
      <w:r w:rsidR="009F216C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at a constant temperature, the pressure </w:t>
      </w:r>
      <w:r w:rsidRPr="005F6534">
        <w:rPr>
          <w:i/>
          <w:noProof/>
          <w:sz w:val="24"/>
          <w:lang w:eastAsia="zh-CN"/>
        </w:rPr>
        <w:t>P</w:t>
      </w:r>
      <w:r w:rsidRPr="009F216C">
        <w:rPr>
          <w:noProof/>
          <w:sz w:val="24"/>
          <w:lang w:eastAsia="zh-CN"/>
        </w:rPr>
        <w:t xml:space="preserve"> of the gas is</w:t>
      </w:r>
      <w:r w:rsidR="009F216C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inversely proportional to the volume </w:t>
      </w:r>
      <w:r w:rsidRPr="005F6534">
        <w:rPr>
          <w:i/>
          <w:noProof/>
          <w:sz w:val="24"/>
          <w:lang w:eastAsia="zh-CN"/>
        </w:rPr>
        <w:t>V</w:t>
      </w:r>
      <w:r w:rsidRPr="009F216C">
        <w:rPr>
          <w:noProof/>
          <w:sz w:val="24"/>
          <w:lang w:eastAsia="zh-CN"/>
        </w:rPr>
        <w:t xml:space="preserve"> of the gas.</w:t>
      </w:r>
    </w:p>
    <w:p w14:paraId="577998D4" w14:textId="77777777" w:rsidR="00035F25" w:rsidRDefault="00035F25" w:rsidP="00BB0C2B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9F216C">
        <w:rPr>
          <w:noProof/>
          <w:sz w:val="24"/>
          <w:lang w:eastAsia="zh-CN"/>
        </w:rPr>
        <w:t>Suppose that the pressure of a sample of air that occupies</w:t>
      </w:r>
      <w:r w:rsidR="009F216C">
        <w:rPr>
          <w:noProof/>
          <w:sz w:val="24"/>
          <w:lang w:eastAsia="zh-CN"/>
        </w:rPr>
        <w:t xml:space="preserve"> </w:t>
      </w:r>
      <w:r w:rsidRPr="00233FB2">
        <w:rPr>
          <w:i/>
          <w:noProof/>
          <w:sz w:val="24"/>
          <w:lang w:eastAsia="zh-CN"/>
        </w:rPr>
        <w:t>0.106</w:t>
      </w:r>
      <w:r w:rsidRPr="009F216C">
        <w:rPr>
          <w:noProof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sup>
        </m:sSup>
      </m:oMath>
      <w:r w:rsidRPr="009F216C">
        <w:rPr>
          <w:noProof/>
          <w:sz w:val="24"/>
          <w:lang w:eastAsia="zh-CN"/>
        </w:rPr>
        <w:t xml:space="preserve">at </w:t>
      </w:r>
      <w:r w:rsidRPr="00233FB2">
        <w:rPr>
          <w:i/>
          <w:noProof/>
          <w:sz w:val="24"/>
          <w:lang w:eastAsia="zh-CN"/>
        </w:rPr>
        <w:t>25</w:t>
      </w:r>
      <w:r w:rsidR="00233FB2" w:rsidRPr="00233FB2">
        <w:rPr>
          <w:rFonts w:ascii="Cambria Math" w:hAnsi="Cambria Math"/>
          <w:i/>
          <w:noProof/>
          <w:sz w:val="24"/>
          <w:lang w:eastAsia="zh-CN"/>
        </w:rPr>
        <w:t>℃</w:t>
      </w:r>
      <w:r w:rsidRPr="009F216C">
        <w:rPr>
          <w:noProof/>
          <w:sz w:val="24"/>
          <w:lang w:eastAsia="zh-CN"/>
        </w:rPr>
        <w:t xml:space="preserve"> is </w:t>
      </w:r>
      <w:bookmarkStart w:id="16" w:name="_Hlk142139350"/>
      <w:r w:rsidRPr="00C724DF">
        <w:rPr>
          <w:i/>
          <w:noProof/>
          <w:sz w:val="24"/>
          <w:lang w:eastAsia="zh-CN"/>
        </w:rPr>
        <w:t>50 kPa</w:t>
      </w:r>
      <w:bookmarkEnd w:id="16"/>
      <w:r w:rsidRPr="009F216C">
        <w:rPr>
          <w:noProof/>
          <w:sz w:val="24"/>
          <w:lang w:eastAsia="zh-CN"/>
        </w:rPr>
        <w:t xml:space="preserve">. Write </w:t>
      </w:r>
      <w:r w:rsidRPr="00C724DF">
        <w:rPr>
          <w:i/>
          <w:noProof/>
          <w:sz w:val="24"/>
          <w:lang w:eastAsia="zh-CN"/>
        </w:rPr>
        <w:t>V</w:t>
      </w:r>
      <w:r w:rsidRPr="009F216C">
        <w:rPr>
          <w:noProof/>
          <w:sz w:val="24"/>
          <w:lang w:eastAsia="zh-CN"/>
        </w:rPr>
        <w:t xml:space="preserve"> as a function</w:t>
      </w:r>
      <w:r w:rsidR="009F216C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of </w:t>
      </w:r>
      <w:r w:rsidRPr="00C724DF">
        <w:rPr>
          <w:i/>
          <w:noProof/>
          <w:sz w:val="24"/>
          <w:lang w:eastAsia="zh-CN"/>
        </w:rPr>
        <w:t>P</w:t>
      </w:r>
      <w:r w:rsidRPr="009F216C">
        <w:rPr>
          <w:noProof/>
          <w:sz w:val="24"/>
          <w:lang w:eastAsia="zh-CN"/>
        </w:rPr>
        <w:t>.</w:t>
      </w:r>
    </w:p>
    <w:p w14:paraId="46F3313E" w14:textId="77777777" w:rsidR="00BD3B7B" w:rsidRDefault="00BD3B7B" w:rsidP="00BD3B7B">
      <w:pPr>
        <w:pStyle w:val="ListParagraph"/>
        <w:ind w:left="1440"/>
        <w:rPr>
          <w:noProof/>
          <w:sz w:val="24"/>
          <w:lang w:eastAsia="zh-CN"/>
        </w:rPr>
      </w:pPr>
    </w:p>
    <w:p w14:paraId="0A06D530" w14:textId="364939C9" w:rsidR="00BD3B7B" w:rsidRDefault="00BD3B7B" w:rsidP="00164D11">
      <w:pPr>
        <w:pStyle w:val="ListParagraph"/>
        <w:ind w:left="1080"/>
        <w:rPr>
          <w:i/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ANS: </w:t>
      </w:r>
      <w:r w:rsidR="000C0739">
        <w:rPr>
          <w:noProof/>
          <w:sz w:val="24"/>
          <w:lang w:eastAsia="zh-CN"/>
        </w:rPr>
        <w:t>V</w:t>
      </w:r>
      <w:r w:rsidR="009070F6">
        <w:rPr>
          <w:noProof/>
          <w:sz w:val="24"/>
          <w:lang w:eastAsia="zh-CN"/>
        </w:rPr>
        <w:t xml:space="preserve">= </w:t>
      </w:r>
      <w:r w:rsidR="009070F6" w:rsidRPr="00233FB2">
        <w:rPr>
          <w:i/>
          <w:noProof/>
          <w:sz w:val="24"/>
          <w:lang w:eastAsia="zh-CN"/>
        </w:rPr>
        <w:t>0.106</w:t>
      </w:r>
      <w:r w:rsidR="009070F6" w:rsidRPr="009F216C">
        <w:rPr>
          <w:noProof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sup>
        </m:sSup>
      </m:oMath>
      <w:r w:rsidR="009070F6">
        <w:rPr>
          <w:noProof/>
          <w:sz w:val="24"/>
          <w:lang w:eastAsia="zh-CN"/>
        </w:rPr>
        <w:t xml:space="preserve">   </w:t>
      </w:r>
      <w:r w:rsidR="006F19FC">
        <w:rPr>
          <w:noProof/>
          <w:sz w:val="24"/>
          <w:lang w:eastAsia="zh-CN"/>
        </w:rPr>
        <w:t>T</w:t>
      </w:r>
      <w:r w:rsidR="009070F6">
        <w:rPr>
          <w:noProof/>
          <w:sz w:val="24"/>
          <w:lang w:eastAsia="zh-CN"/>
        </w:rPr>
        <w:t xml:space="preserve">= </w:t>
      </w:r>
      <w:r w:rsidR="009070F6" w:rsidRPr="00233FB2">
        <w:rPr>
          <w:i/>
          <w:noProof/>
          <w:sz w:val="24"/>
          <w:lang w:eastAsia="zh-CN"/>
        </w:rPr>
        <w:t>25</w:t>
      </w:r>
      <w:r w:rsidR="009070F6" w:rsidRPr="00233FB2">
        <w:rPr>
          <w:rFonts w:ascii="Cambria Math" w:hAnsi="Cambria Math"/>
          <w:i/>
          <w:noProof/>
          <w:sz w:val="24"/>
          <w:lang w:eastAsia="zh-CN"/>
        </w:rPr>
        <w:t>℃</w:t>
      </w:r>
      <w:r w:rsidR="009070F6">
        <w:rPr>
          <w:rFonts w:ascii="Cambria Math" w:hAnsi="Cambria Math"/>
          <w:i/>
          <w:noProof/>
          <w:sz w:val="24"/>
          <w:lang w:eastAsia="zh-CN"/>
        </w:rPr>
        <w:t xml:space="preserve"> (a constant)  </w:t>
      </w:r>
      <w:r w:rsidR="000C0739">
        <w:rPr>
          <w:rFonts w:ascii="Cambria Math" w:hAnsi="Cambria Math"/>
          <w:i/>
          <w:noProof/>
          <w:sz w:val="24"/>
          <w:lang w:eastAsia="zh-CN"/>
        </w:rPr>
        <w:t xml:space="preserve"> </w:t>
      </w:r>
      <w:bookmarkStart w:id="17" w:name="_Hlk142139873"/>
      <w:r w:rsidR="000C0739">
        <w:rPr>
          <w:rFonts w:ascii="Cambria Math" w:hAnsi="Cambria Math"/>
          <w:i/>
          <w:noProof/>
          <w:sz w:val="24"/>
          <w:lang w:eastAsia="zh-CN"/>
        </w:rPr>
        <w:t xml:space="preserve">p= </w:t>
      </w:r>
      <w:r w:rsidR="000C0739" w:rsidRPr="00C724DF">
        <w:rPr>
          <w:i/>
          <w:noProof/>
          <w:sz w:val="24"/>
          <w:lang w:eastAsia="zh-CN"/>
        </w:rPr>
        <w:t>50 kPa</w:t>
      </w:r>
      <w:bookmarkEnd w:id="17"/>
    </w:p>
    <w:p w14:paraId="6261FC63" w14:textId="77777777" w:rsidR="00A40498" w:rsidRDefault="00A40498" w:rsidP="00164D11">
      <w:pPr>
        <w:pStyle w:val="ListParagraph"/>
        <w:ind w:left="1080"/>
        <w:rPr>
          <w:noProof/>
          <w:sz w:val="24"/>
          <w:lang w:eastAsia="zh-CN"/>
        </w:rPr>
      </w:pPr>
    </w:p>
    <w:p w14:paraId="42D0DC50" w14:textId="77777777" w:rsidR="00323A7B" w:rsidRDefault="00650F2C" w:rsidP="006F7378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Since </w:t>
      </w:r>
      <w:r w:rsidR="00A40498">
        <w:rPr>
          <w:noProof/>
          <w:sz w:val="24"/>
          <w:lang w:eastAsia="zh-CN"/>
        </w:rPr>
        <w:t xml:space="preserve">V = </w:t>
      </w:r>
      <w:bookmarkStart w:id="18" w:name="_Hlk142140008"/>
      <w:bookmarkStart w:id="19" w:name="_Hlk142139611"/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</m:oMath>
      <w:bookmarkEnd w:id="18"/>
      <w:r w:rsidR="00A40498">
        <w:rPr>
          <w:noProof/>
          <w:sz w:val="24"/>
          <w:lang w:eastAsia="zh-CN"/>
        </w:rPr>
        <w:t xml:space="preserve"> </w:t>
      </w:r>
      <w:r>
        <w:rPr>
          <w:noProof/>
          <w:sz w:val="24"/>
          <w:lang w:eastAsia="zh-CN"/>
        </w:rPr>
        <w:t xml:space="preserve">    </w:t>
      </w:r>
    </w:p>
    <w:p w14:paraId="0CA37587" w14:textId="0CBBB824" w:rsidR="00A40498" w:rsidRDefault="00323A7B" w:rsidP="006F7378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Therefore</w:t>
      </w:r>
      <w:r w:rsidR="00650F2C">
        <w:rPr>
          <w:noProof/>
          <w:sz w:val="24"/>
          <w:lang w:eastAsia="zh-CN"/>
        </w:rPr>
        <w:t xml:space="preserve"> </w:t>
      </w:r>
      <w:r w:rsidR="00AA7702">
        <w:rPr>
          <w:noProof/>
          <w:sz w:val="24"/>
          <w:lang w:eastAsia="zh-CN"/>
        </w:rPr>
        <w:t xml:space="preserve"> </w:t>
      </w:r>
      <w:bookmarkEnd w:id="19"/>
      <w:r w:rsidR="00AA7702">
        <w:rPr>
          <w:noProof/>
          <w:sz w:val="24"/>
          <w:lang w:eastAsia="zh-CN"/>
        </w:rPr>
        <w:t>c</w:t>
      </w:r>
      <w:r w:rsidR="00650F2C">
        <w:rPr>
          <w:noProof/>
          <w:sz w:val="24"/>
          <w:lang w:eastAsia="zh-CN"/>
        </w:rPr>
        <w:t xml:space="preserve">  </w:t>
      </w:r>
      <w:r w:rsidR="00AA7702">
        <w:rPr>
          <w:noProof/>
          <w:sz w:val="24"/>
          <w:lang w:eastAsia="zh-CN"/>
        </w:rPr>
        <w:t xml:space="preserve">= V P = 0.106 ×50 = </w:t>
      </w:r>
      <w:r w:rsidR="00B72B5F">
        <w:rPr>
          <w:noProof/>
          <w:sz w:val="24"/>
          <w:lang w:eastAsia="zh-CN"/>
        </w:rPr>
        <w:t>5</w:t>
      </w:r>
      <w:r w:rsidR="003E5138">
        <w:rPr>
          <w:noProof/>
          <w:sz w:val="24"/>
          <w:lang w:eastAsia="zh-CN"/>
        </w:rPr>
        <w:t>.</w:t>
      </w:r>
      <w:r w:rsidR="00B72B5F">
        <w:rPr>
          <w:noProof/>
          <w:sz w:val="24"/>
          <w:lang w:eastAsia="zh-CN"/>
        </w:rPr>
        <w:t xml:space="preserve">3 </w:t>
      </w:r>
    </w:p>
    <w:p w14:paraId="2041C1F0" w14:textId="77777777" w:rsidR="00B72B5F" w:rsidRDefault="00B72B5F" w:rsidP="006F7378">
      <w:pPr>
        <w:pStyle w:val="ListParagraph"/>
        <w:ind w:left="1440"/>
        <w:rPr>
          <w:noProof/>
          <w:sz w:val="24"/>
          <w:lang w:eastAsia="zh-CN"/>
        </w:rPr>
      </w:pPr>
    </w:p>
    <w:p w14:paraId="13A930DF" w14:textId="0A573901" w:rsidR="00B72B5F" w:rsidRDefault="00B72B5F" w:rsidP="006F7378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V=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5.3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</m:oMath>
      <w:r>
        <w:rPr>
          <w:noProof/>
          <w:sz w:val="24"/>
          <w:lang w:eastAsia="zh-CN"/>
        </w:rPr>
        <w:t xml:space="preserve">  </w:t>
      </w:r>
    </w:p>
    <w:p w14:paraId="6EE8D7D4" w14:textId="77777777" w:rsidR="00A65CDE" w:rsidRDefault="00A65CDE" w:rsidP="00A65CDE">
      <w:pPr>
        <w:pStyle w:val="ListParagraph"/>
        <w:ind w:left="1440"/>
        <w:rPr>
          <w:noProof/>
          <w:sz w:val="24"/>
          <w:lang w:eastAsia="zh-CN"/>
        </w:rPr>
      </w:pPr>
    </w:p>
    <w:p w14:paraId="75ACBF8C" w14:textId="77777777" w:rsidR="00035F25" w:rsidRDefault="00035F25" w:rsidP="009F216C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9F216C">
        <w:rPr>
          <w:noProof/>
          <w:sz w:val="24"/>
          <w:lang w:eastAsia="zh-CN"/>
        </w:rPr>
        <w:t xml:space="preserve">Calculate 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dV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233FB2">
        <w:rPr>
          <w:noProof/>
          <w:sz w:val="24"/>
          <w:lang w:eastAsia="zh-CN"/>
        </w:rPr>
        <w:t xml:space="preserve"> </w:t>
      </w:r>
      <w:r w:rsidRPr="009F216C">
        <w:rPr>
          <w:noProof/>
          <w:sz w:val="24"/>
          <w:lang w:eastAsia="zh-CN"/>
        </w:rPr>
        <w:t xml:space="preserve">when </w:t>
      </w:r>
      <w:r w:rsidRPr="00233FB2">
        <w:rPr>
          <w:i/>
          <w:noProof/>
          <w:sz w:val="24"/>
          <w:lang w:eastAsia="zh-CN"/>
        </w:rPr>
        <w:t xml:space="preserve">P </w:t>
      </w:r>
      <w:r w:rsidR="00233FB2" w:rsidRPr="00233FB2">
        <w:rPr>
          <w:i/>
          <w:noProof/>
          <w:sz w:val="24"/>
          <w:lang w:eastAsia="zh-CN"/>
        </w:rPr>
        <w:t>=</w:t>
      </w:r>
      <w:r w:rsidRPr="00233FB2">
        <w:rPr>
          <w:i/>
          <w:noProof/>
          <w:sz w:val="24"/>
          <w:lang w:eastAsia="zh-CN"/>
        </w:rPr>
        <w:t xml:space="preserve"> </w:t>
      </w:r>
      <w:r w:rsidR="009F216C" w:rsidRPr="00233FB2">
        <w:rPr>
          <w:i/>
          <w:noProof/>
          <w:sz w:val="24"/>
          <w:lang w:eastAsia="zh-CN"/>
        </w:rPr>
        <w:t>50 kPa</w:t>
      </w:r>
      <w:r w:rsidR="009F216C">
        <w:rPr>
          <w:noProof/>
          <w:sz w:val="24"/>
          <w:lang w:eastAsia="zh-CN"/>
        </w:rPr>
        <w:t xml:space="preserve">. What is the meaning </w:t>
      </w:r>
      <w:r w:rsidRPr="009F216C">
        <w:rPr>
          <w:noProof/>
          <w:sz w:val="24"/>
          <w:lang w:eastAsia="zh-CN"/>
        </w:rPr>
        <w:t>of the derivative? What are its units?</w:t>
      </w:r>
    </w:p>
    <w:p w14:paraId="7F3D4E79" w14:textId="229EA5A9" w:rsidR="005F6534" w:rsidRPr="006F7378" w:rsidRDefault="006F7378" w:rsidP="006F7378">
      <w:pPr>
        <w:ind w:left="1080"/>
        <w:rPr>
          <w:i/>
          <w:noProof/>
          <w:sz w:val="24"/>
          <w:lang w:eastAsia="zh-CN"/>
        </w:rPr>
      </w:pPr>
      <w:r w:rsidRPr="006F7378">
        <w:rPr>
          <w:noProof/>
          <w:sz w:val="24"/>
          <w:lang w:eastAsia="zh-CN"/>
        </w:rPr>
        <w:t xml:space="preserve">ANS: </w:t>
      </w:r>
      <w:r w:rsidR="006E2EC1" w:rsidRPr="006F7378">
        <w:rPr>
          <w:noProof/>
          <w:sz w:val="24"/>
          <w:lang w:eastAsia="zh-CN"/>
        </w:rPr>
        <w:t>If</w:t>
      </w:r>
      <w:r w:rsidR="003C64FA" w:rsidRPr="006F7378">
        <w:rPr>
          <w:noProof/>
          <w:sz w:val="24"/>
          <w:lang w:eastAsia="zh-CN"/>
        </w:rPr>
        <w:t xml:space="preserve">  </w:t>
      </w:r>
      <w:bookmarkStart w:id="20" w:name="_Hlk142140191"/>
      <w:r w:rsidR="003C64FA" w:rsidRPr="006F7378">
        <w:rPr>
          <w:rFonts w:ascii="Cambria Math" w:hAnsi="Cambria Math"/>
          <w:i/>
          <w:noProof/>
          <w:sz w:val="24"/>
          <w:lang w:eastAsia="zh-CN"/>
        </w:rPr>
        <w:t>P</w:t>
      </w:r>
      <w:r w:rsidR="009C69B3" w:rsidRPr="006F7378">
        <w:rPr>
          <w:rFonts w:ascii="Cambria Math" w:hAnsi="Cambria Math"/>
          <w:i/>
          <w:noProof/>
          <w:sz w:val="24"/>
          <w:vertAlign w:val="subscript"/>
          <w:lang w:eastAsia="zh-CN"/>
        </w:rPr>
        <w:t>1</w:t>
      </w:r>
      <w:bookmarkEnd w:id="20"/>
      <w:r w:rsidR="003C64FA" w:rsidRPr="006F7378">
        <w:rPr>
          <w:rFonts w:ascii="Cambria Math" w:hAnsi="Cambria Math"/>
          <w:i/>
          <w:noProof/>
          <w:sz w:val="24"/>
          <w:lang w:eastAsia="zh-CN"/>
        </w:rPr>
        <w:t xml:space="preserve">= </w:t>
      </w:r>
      <w:r w:rsidR="003C64FA" w:rsidRPr="006F7378">
        <w:rPr>
          <w:i/>
          <w:noProof/>
          <w:sz w:val="24"/>
          <w:lang w:eastAsia="zh-CN"/>
        </w:rPr>
        <w:t>50 kPa</w:t>
      </w:r>
      <w:r w:rsidR="00EA6F5D" w:rsidRPr="006F7378">
        <w:rPr>
          <w:noProof/>
          <w:sz w:val="24"/>
          <w:lang w:eastAsia="zh-CN"/>
        </w:rPr>
        <w:t xml:space="preserve"> V</w:t>
      </w:r>
      <w:r w:rsidR="00EA6F5D" w:rsidRPr="006F7378">
        <w:rPr>
          <w:noProof/>
          <w:sz w:val="16"/>
          <w:szCs w:val="16"/>
          <w:lang w:eastAsia="zh-CN"/>
        </w:rPr>
        <w:t>1</w:t>
      </w:r>
      <w:r w:rsidR="00EA6F5D" w:rsidRPr="006F7378">
        <w:rPr>
          <w:noProof/>
          <w:sz w:val="24"/>
          <w:lang w:eastAsia="zh-CN"/>
        </w:rPr>
        <w:t xml:space="preserve">= </w:t>
      </w:r>
      <w:r w:rsidR="00EA6F5D" w:rsidRPr="006F7378">
        <w:rPr>
          <w:i/>
          <w:noProof/>
          <w:sz w:val="24"/>
          <w:lang w:eastAsia="zh-CN"/>
        </w:rPr>
        <w:t>0.106</w:t>
      </w:r>
      <w:r w:rsidR="00EA6F5D" w:rsidRPr="006F7378">
        <w:rPr>
          <w:noProof/>
          <w:sz w:val="24"/>
          <w:lang w:eastAsia="zh-CN"/>
        </w:rPr>
        <w:t xml:space="preserve"> </w:t>
      </w:r>
      <w:bookmarkStart w:id="21" w:name="_Hlk142149505"/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sup>
        </m:sSup>
      </m:oMath>
      <w:bookmarkEnd w:id="21"/>
    </w:p>
    <w:p w14:paraId="6E5C8C37" w14:textId="77777777" w:rsidR="009C69B3" w:rsidRDefault="009C69B3" w:rsidP="005F6534">
      <w:pPr>
        <w:pStyle w:val="ListParagraph"/>
        <w:ind w:left="1440"/>
        <w:rPr>
          <w:i/>
          <w:noProof/>
          <w:sz w:val="24"/>
          <w:lang w:eastAsia="zh-CN"/>
        </w:rPr>
      </w:pPr>
    </w:p>
    <w:p w14:paraId="07500B76" w14:textId="1186F81A" w:rsidR="009C69B3" w:rsidRDefault="00EA6F5D" w:rsidP="005F6534">
      <w:pPr>
        <w:pStyle w:val="ListParagraph"/>
        <w:ind w:left="1440"/>
        <w:rPr>
          <w:i/>
          <w:noProof/>
          <w:sz w:val="24"/>
          <w:lang w:eastAsia="zh-CN"/>
        </w:rPr>
      </w:pPr>
      <w:r>
        <w:rPr>
          <w:i/>
          <w:noProof/>
          <w:sz w:val="24"/>
          <w:lang w:eastAsia="zh-CN"/>
        </w:rPr>
        <w:t xml:space="preserve">   </w:t>
      </w:r>
      <w:r w:rsidR="009C69B3">
        <w:rPr>
          <w:i/>
          <w:noProof/>
          <w:sz w:val="24"/>
          <w:lang w:eastAsia="zh-CN"/>
        </w:rPr>
        <w:t>P</w:t>
      </w:r>
      <w:r w:rsidR="009C69B3" w:rsidRPr="009C69B3">
        <w:rPr>
          <w:i/>
          <w:noProof/>
          <w:sz w:val="24"/>
          <w:vertAlign w:val="subscript"/>
          <w:lang w:eastAsia="zh-CN"/>
        </w:rPr>
        <w:t>2</w:t>
      </w:r>
      <w:r w:rsidR="009C69B3">
        <w:rPr>
          <w:i/>
          <w:noProof/>
          <w:sz w:val="24"/>
          <w:vertAlign w:val="subscript"/>
          <w:lang w:eastAsia="zh-CN"/>
        </w:rPr>
        <w:t xml:space="preserve"> = </w:t>
      </w:r>
      <w:r>
        <w:rPr>
          <w:i/>
          <w:noProof/>
          <w:sz w:val="24"/>
          <w:vertAlign w:val="subscript"/>
          <w:lang w:eastAsia="zh-CN"/>
        </w:rPr>
        <w:t xml:space="preserve"> </w:t>
      </w:r>
      <w:r w:rsidRPr="00EA6F5D">
        <w:rPr>
          <w:i/>
          <w:noProof/>
          <w:sz w:val="24"/>
          <w:lang w:eastAsia="zh-CN"/>
        </w:rPr>
        <w:t>60kPa</w:t>
      </w:r>
      <w:r>
        <w:rPr>
          <w:i/>
          <w:noProof/>
          <w:sz w:val="24"/>
          <w:lang w:eastAsia="zh-CN"/>
        </w:rPr>
        <w:t xml:space="preserve">   V</w:t>
      </w:r>
      <w:r w:rsidRPr="00EA6F5D">
        <w:rPr>
          <w:i/>
          <w:noProof/>
          <w:sz w:val="24"/>
          <w:vertAlign w:val="subscript"/>
          <w:lang w:eastAsia="zh-CN"/>
        </w:rPr>
        <w:t>2</w:t>
      </w:r>
      <w:r>
        <w:rPr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</m:oMath>
      <w:r w:rsidR="004C1361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5.3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60</m:t>
            </m:r>
          </m:den>
        </m:f>
      </m:oMath>
      <w:r w:rsidR="00140FC6">
        <w:rPr>
          <w:i/>
          <w:noProof/>
          <w:sz w:val="24"/>
          <w:lang w:eastAsia="zh-CN"/>
        </w:rPr>
        <w:t xml:space="preserve"> = 0.088</w:t>
      </w:r>
    </w:p>
    <w:p w14:paraId="3DCA7935" w14:textId="77777777" w:rsidR="00B94358" w:rsidRDefault="00B94358" w:rsidP="005F6534">
      <w:pPr>
        <w:pStyle w:val="ListParagraph"/>
        <w:ind w:left="1440"/>
        <w:rPr>
          <w:i/>
          <w:noProof/>
          <w:sz w:val="24"/>
          <w:lang w:eastAsia="zh-CN"/>
        </w:rPr>
      </w:pPr>
    </w:p>
    <w:p w14:paraId="4E1F699D" w14:textId="02F8CFD6" w:rsidR="00B94358" w:rsidRDefault="00000000" w:rsidP="005F6534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dV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FB539F">
        <w:rPr>
          <w:i/>
          <w:noProof/>
          <w:sz w:val="24"/>
          <w:lang w:eastAsia="zh-CN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V</m:t>
            </m:r>
            <m:r>
              <w:rPr>
                <w:rFonts w:ascii="Cambria Math" w:hAnsi="Cambria Math"/>
                <w:noProof/>
                <w:sz w:val="24"/>
                <w:vertAlign w:val="subscript"/>
                <w:lang w:eastAsia="zh-CN"/>
              </w:rPr>
              <m:t>2</m:t>
            </m:r>
            <m:r>
              <w:rPr>
                <w:rFonts w:ascii="Cambria Math"/>
                <w:noProof/>
                <w:sz w:val="24"/>
                <w:vertAlign w:val="subscript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  <w:sz w:val="24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noProof/>
                <w:sz w:val="16"/>
                <w:szCs w:val="16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  <m:r>
              <w:rPr>
                <w:rFonts w:ascii="Cambria Math" w:hAnsi="Cambria Math"/>
                <w:noProof/>
                <w:sz w:val="24"/>
                <w:vertAlign w:val="subscript"/>
                <w:lang w:eastAsia="zh-CN"/>
              </w:rPr>
              <m:t>2</m:t>
            </m:r>
            <m:r>
              <w:rPr>
                <w:rFonts w:ascii="Cambria Math"/>
                <w:noProof/>
                <w:sz w:val="24"/>
                <w:vertAlign w:val="subscript"/>
                <w:lang w:eastAsia="zh-CN"/>
              </w:rPr>
              <m:t>-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  <m:r>
              <w:rPr>
                <w:rFonts w:ascii="Cambria Math" w:hAnsi="Cambria Math"/>
                <w:noProof/>
                <w:sz w:val="24"/>
                <w:vertAlign w:val="subscript"/>
                <w:lang w:eastAsia="zh-CN"/>
              </w:rPr>
              <m:t>1</m:t>
            </m:r>
          </m:den>
        </m:f>
      </m:oMath>
      <w:r w:rsidR="00FE65B5">
        <w:rPr>
          <w:i/>
          <w:noProof/>
          <w:sz w:val="24"/>
          <w:lang w:eastAsia="zh-CN"/>
        </w:rPr>
        <w:t xml:space="preserve"> = </w:t>
      </w:r>
      <w:r w:rsidR="00FB539F">
        <w:rPr>
          <w:i/>
          <w:noProof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0.088-0.106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60-50</m:t>
            </m:r>
          </m:den>
        </m:f>
      </m:oMath>
      <w:r w:rsidR="00FE65B5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-0.018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10</m:t>
            </m:r>
          </m:den>
        </m:f>
      </m:oMath>
      <w:r w:rsidR="001C062F">
        <w:rPr>
          <w:i/>
          <w:noProof/>
          <w:sz w:val="24"/>
          <w:lang w:eastAsia="zh-CN"/>
        </w:rPr>
        <w:t xml:space="preserve"> = 0.00</w:t>
      </w:r>
      <w:r w:rsidR="004F18BE">
        <w:rPr>
          <w:i/>
          <w:noProof/>
          <w:sz w:val="24"/>
          <w:lang w:eastAsia="zh-CN"/>
        </w:rPr>
        <w:t>18</w:t>
      </w:r>
    </w:p>
    <w:p w14:paraId="768DF7C3" w14:textId="77777777" w:rsidR="001A1DF1" w:rsidRDefault="001A1DF1" w:rsidP="005F6534">
      <w:pPr>
        <w:pStyle w:val="ListParagraph"/>
        <w:ind w:left="1440"/>
        <w:rPr>
          <w:i/>
          <w:noProof/>
          <w:sz w:val="24"/>
          <w:lang w:eastAsia="zh-CN"/>
        </w:rPr>
      </w:pPr>
    </w:p>
    <w:bookmarkStart w:id="22" w:name="_Hlk142140485"/>
    <w:p w14:paraId="6CF4CCFF" w14:textId="7EABB7CB" w:rsidR="001A1DF1" w:rsidRDefault="00000000" w:rsidP="005F6534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dV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bookmarkEnd w:id="22"/>
      <w:r w:rsidR="00C16E8C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</m:oMath>
      <w:r w:rsidR="00A91F7E">
        <w:rPr>
          <w:i/>
          <w:noProof/>
          <w:sz w:val="24"/>
          <w:lang w:eastAsia="zh-CN"/>
        </w:rPr>
        <w:t xml:space="preserve"> = f</w:t>
      </w:r>
      <w:r w:rsidR="008F6F0F">
        <w:rPr>
          <w:i/>
          <w:noProof/>
          <w:sz w:val="24"/>
          <w:lang w:eastAsia="zh-CN"/>
        </w:rPr>
        <w:t>’(</w:t>
      </w:r>
      <w:r w:rsidR="00C63228">
        <w:rPr>
          <w:i/>
          <w:noProof/>
          <w:sz w:val="24"/>
          <w:lang w:eastAsia="zh-CN"/>
        </w:rPr>
        <w:t>p)</w:t>
      </w:r>
      <w:r w:rsidR="00F14AEF">
        <w:rPr>
          <w:i/>
          <w:noProof/>
          <w:sz w:val="24"/>
          <w:lang w:eastAsia="zh-CN"/>
        </w:rPr>
        <w:t xml:space="preserve"> </w:t>
      </w:r>
    </w:p>
    <w:p w14:paraId="06D2749D" w14:textId="77777777" w:rsidR="00B9261E" w:rsidRDefault="00B9261E" w:rsidP="005F6534">
      <w:pPr>
        <w:pStyle w:val="ListParagraph"/>
        <w:ind w:left="1440"/>
        <w:rPr>
          <w:i/>
          <w:noProof/>
          <w:sz w:val="24"/>
          <w:lang w:eastAsia="zh-CN"/>
        </w:rPr>
      </w:pPr>
    </w:p>
    <w:p w14:paraId="6DF87875" w14:textId="0045B4DA" w:rsidR="005F6534" w:rsidRPr="00271D6C" w:rsidRDefault="00B9261E" w:rsidP="00271D6C">
      <w:pPr>
        <w:pStyle w:val="ListParagraph"/>
        <w:ind w:left="1440"/>
        <w:rPr>
          <w:i/>
          <w:noProof/>
          <w:sz w:val="24"/>
          <w:lang w:eastAsia="zh-CN"/>
        </w:rPr>
      </w:pPr>
      <w:r>
        <w:rPr>
          <w:i/>
          <w:noProof/>
          <w:sz w:val="24"/>
          <w:lang w:eastAsia="zh-CN"/>
        </w:rPr>
        <w:t>The units are</w:t>
      </w:r>
      <w:r w:rsidR="006347D9">
        <w:rPr>
          <w:i/>
          <w:noProof/>
          <w:sz w:val="24"/>
          <w:lang w:eastAsia="zh-CN"/>
        </w:rPr>
        <w:t xml:space="preserve"> the rate of change of </w:t>
      </w:r>
      <w:r w:rsidR="00F80782">
        <w:rPr>
          <w:i/>
          <w:noProof/>
          <w:sz w:val="24"/>
          <w:lang w:eastAsia="zh-CN"/>
        </w:rPr>
        <w:t xml:space="preserve">volume </w:t>
      </w:r>
      <w:r w:rsidR="00EB0614">
        <w:rPr>
          <w:i/>
          <w:noProof/>
          <w:sz w:val="24"/>
          <w:lang w:eastAsia="zh-CN"/>
        </w:rPr>
        <w:t xml:space="preserve">caused by the change of </w:t>
      </w:r>
      <w:r w:rsidR="00F80782">
        <w:rPr>
          <w:i/>
          <w:noProof/>
          <w:sz w:val="24"/>
          <w:lang w:eastAsia="zh-CN"/>
        </w:rPr>
        <w:t xml:space="preserve">pressure.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sup>
        </m:sSup>
      </m:oMath>
      <w:r w:rsidR="00F80782">
        <w:rPr>
          <w:i/>
          <w:noProof/>
          <w:sz w:val="24"/>
          <w:lang w:eastAsia="zh-CN"/>
        </w:rPr>
        <w:t>/</w:t>
      </w:r>
      <w:r w:rsidR="00FC542A">
        <w:rPr>
          <w:i/>
          <w:noProof/>
          <w:sz w:val="24"/>
          <w:lang w:eastAsia="zh-CN"/>
        </w:rPr>
        <w:t xml:space="preserve">kPa. </w:t>
      </w:r>
    </w:p>
    <w:p w14:paraId="70320E1F" w14:textId="77777777" w:rsidR="00C765F5" w:rsidRPr="00520F49" w:rsidRDefault="00071807" w:rsidP="00071807">
      <w:pPr>
        <w:pStyle w:val="ListParagraph"/>
        <w:numPr>
          <w:ilvl w:val="0"/>
          <w:numId w:val="6"/>
        </w:numPr>
        <w:rPr>
          <w:noProof/>
          <w:sz w:val="22"/>
          <w:lang w:eastAsia="zh-CN"/>
        </w:rPr>
      </w:pPr>
      <w:r w:rsidRPr="00333371">
        <w:rPr>
          <w:noProof/>
          <w:sz w:val="24"/>
          <w:lang w:eastAsia="zh-CN"/>
        </w:rPr>
        <w:lastRenderedPageBreak/>
        <w:t xml:space="preserve">Car tires need to be inflated properly because overinflation or underinflation can cause premature tread wear. The data in the table show tire life </w:t>
      </w:r>
      <w:r w:rsidRPr="00CB428E">
        <w:rPr>
          <w:i/>
          <w:noProof/>
          <w:sz w:val="24"/>
          <w:lang w:eastAsia="zh-CN"/>
        </w:rPr>
        <w:t>L</w:t>
      </w:r>
      <w:r w:rsidRPr="00333371">
        <w:rPr>
          <w:noProof/>
          <w:sz w:val="24"/>
          <w:lang w:eastAsia="zh-CN"/>
        </w:rPr>
        <w:t xml:space="preserve"> (in thousands of miles) for a certain type of tire at various pressures </w:t>
      </w:r>
      <w:r w:rsidRPr="00CB428E">
        <w:rPr>
          <w:i/>
          <w:noProof/>
          <w:sz w:val="24"/>
          <w:lang w:eastAsia="zh-CN"/>
        </w:rPr>
        <w:t>P</w:t>
      </w:r>
      <w:r w:rsidRPr="00333371">
        <w:rPr>
          <w:noProof/>
          <w:sz w:val="24"/>
          <w:lang w:eastAsia="zh-CN"/>
        </w:rPr>
        <w:t xml:space="preserve"> (in </w:t>
      </w:r>
      <m:oMath>
        <m:r>
          <w:rPr>
            <w:rFonts w:ascii="Cambria Math" w:hAnsi="Cambria Math"/>
            <w:noProof/>
            <w:sz w:val="24"/>
            <w:lang w:eastAsia="zh-CN"/>
          </w:rPr>
          <m:t>lb/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in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2</m:t>
            </m:r>
          </m:sup>
        </m:sSup>
      </m:oMath>
      <w:r w:rsidRPr="00333371">
        <w:rPr>
          <w:noProof/>
          <w:sz w:val="24"/>
          <w:lang w:eastAsia="zh-CN"/>
        </w:rPr>
        <w:t>).</w:t>
      </w:r>
    </w:p>
    <w:p w14:paraId="4B54B193" w14:textId="77777777" w:rsidR="00520F49" w:rsidRPr="0070424C" w:rsidRDefault="00520F49" w:rsidP="00520F49">
      <w:pPr>
        <w:pStyle w:val="ListParagraph"/>
        <w:rPr>
          <w:noProof/>
          <w:sz w:val="22"/>
          <w:lang w:eastAsia="zh-CN"/>
        </w:rPr>
      </w:pPr>
    </w:p>
    <w:tbl>
      <w:tblPr>
        <w:tblStyle w:val="TableGrid"/>
        <w:tblW w:w="0" w:type="auto"/>
        <w:tblInd w:w="2197" w:type="dxa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520F49" w14:paraId="0730FCD4" w14:textId="77777777" w:rsidTr="00520F49">
        <w:tc>
          <w:tcPr>
            <w:tcW w:w="531" w:type="dxa"/>
            <w:shd w:val="clear" w:color="auto" w:fill="B8CCE4" w:themeFill="accent1" w:themeFillTint="66"/>
            <w:vAlign w:val="center"/>
          </w:tcPr>
          <w:p w14:paraId="0B2D270D" w14:textId="77777777" w:rsidR="00520F49" w:rsidRPr="00520F49" w:rsidRDefault="00520F49" w:rsidP="00520F49">
            <w:pPr>
              <w:pStyle w:val="ListParagraph"/>
              <w:ind w:left="0"/>
              <w:jc w:val="center"/>
              <w:rPr>
                <w:i/>
                <w:noProof/>
                <w:sz w:val="22"/>
                <w:lang w:eastAsia="zh-CN"/>
              </w:rPr>
            </w:pPr>
            <w:r w:rsidRPr="00520F49">
              <w:rPr>
                <w:i/>
                <w:noProof/>
                <w:sz w:val="22"/>
                <w:lang w:eastAsia="zh-CN"/>
              </w:rPr>
              <w:t>P</w:t>
            </w:r>
          </w:p>
        </w:tc>
        <w:tc>
          <w:tcPr>
            <w:tcW w:w="531" w:type="dxa"/>
            <w:vAlign w:val="center"/>
          </w:tcPr>
          <w:p w14:paraId="5E3FDE9C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26</w:t>
            </w:r>
          </w:p>
        </w:tc>
        <w:tc>
          <w:tcPr>
            <w:tcW w:w="531" w:type="dxa"/>
            <w:vAlign w:val="center"/>
          </w:tcPr>
          <w:p w14:paraId="534BEC0D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28</w:t>
            </w:r>
          </w:p>
        </w:tc>
        <w:tc>
          <w:tcPr>
            <w:tcW w:w="531" w:type="dxa"/>
            <w:vAlign w:val="center"/>
          </w:tcPr>
          <w:p w14:paraId="22AB7F59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31</w:t>
            </w:r>
          </w:p>
        </w:tc>
        <w:tc>
          <w:tcPr>
            <w:tcW w:w="531" w:type="dxa"/>
            <w:vAlign w:val="center"/>
          </w:tcPr>
          <w:p w14:paraId="28413DE5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35</w:t>
            </w:r>
          </w:p>
        </w:tc>
        <w:tc>
          <w:tcPr>
            <w:tcW w:w="531" w:type="dxa"/>
            <w:vAlign w:val="center"/>
          </w:tcPr>
          <w:p w14:paraId="69F03562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38</w:t>
            </w:r>
          </w:p>
        </w:tc>
        <w:tc>
          <w:tcPr>
            <w:tcW w:w="531" w:type="dxa"/>
            <w:vAlign w:val="center"/>
          </w:tcPr>
          <w:p w14:paraId="3F3CDD79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42</w:t>
            </w:r>
          </w:p>
        </w:tc>
        <w:tc>
          <w:tcPr>
            <w:tcW w:w="531" w:type="dxa"/>
            <w:vAlign w:val="center"/>
          </w:tcPr>
          <w:p w14:paraId="1D0941E0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45</w:t>
            </w:r>
          </w:p>
        </w:tc>
      </w:tr>
      <w:tr w:rsidR="00520F49" w14:paraId="4120576C" w14:textId="77777777" w:rsidTr="00520F49">
        <w:tc>
          <w:tcPr>
            <w:tcW w:w="531" w:type="dxa"/>
            <w:shd w:val="clear" w:color="auto" w:fill="B8CCE4" w:themeFill="accent1" w:themeFillTint="66"/>
            <w:vAlign w:val="center"/>
          </w:tcPr>
          <w:p w14:paraId="7D600B4E" w14:textId="77777777" w:rsidR="00520F49" w:rsidRPr="00520F49" w:rsidRDefault="00520F49" w:rsidP="00520F49">
            <w:pPr>
              <w:pStyle w:val="ListParagraph"/>
              <w:ind w:left="0"/>
              <w:jc w:val="center"/>
              <w:rPr>
                <w:i/>
                <w:noProof/>
                <w:sz w:val="22"/>
                <w:lang w:eastAsia="zh-CN"/>
              </w:rPr>
            </w:pPr>
            <w:r w:rsidRPr="00520F49">
              <w:rPr>
                <w:i/>
                <w:noProof/>
                <w:sz w:val="22"/>
                <w:lang w:eastAsia="zh-CN"/>
              </w:rPr>
              <w:t>L</w:t>
            </w:r>
          </w:p>
        </w:tc>
        <w:tc>
          <w:tcPr>
            <w:tcW w:w="531" w:type="dxa"/>
            <w:vAlign w:val="center"/>
          </w:tcPr>
          <w:p w14:paraId="689EBBAD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50</w:t>
            </w:r>
          </w:p>
        </w:tc>
        <w:tc>
          <w:tcPr>
            <w:tcW w:w="531" w:type="dxa"/>
            <w:vAlign w:val="center"/>
          </w:tcPr>
          <w:p w14:paraId="2C92BDEE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66</w:t>
            </w:r>
          </w:p>
        </w:tc>
        <w:tc>
          <w:tcPr>
            <w:tcW w:w="531" w:type="dxa"/>
            <w:vAlign w:val="center"/>
          </w:tcPr>
          <w:p w14:paraId="148D2463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78</w:t>
            </w:r>
          </w:p>
        </w:tc>
        <w:tc>
          <w:tcPr>
            <w:tcW w:w="531" w:type="dxa"/>
            <w:vAlign w:val="center"/>
          </w:tcPr>
          <w:p w14:paraId="05B9A40A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81</w:t>
            </w:r>
          </w:p>
        </w:tc>
        <w:tc>
          <w:tcPr>
            <w:tcW w:w="531" w:type="dxa"/>
            <w:vAlign w:val="center"/>
          </w:tcPr>
          <w:p w14:paraId="3DD6BE58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74</w:t>
            </w:r>
          </w:p>
        </w:tc>
        <w:tc>
          <w:tcPr>
            <w:tcW w:w="531" w:type="dxa"/>
            <w:vAlign w:val="center"/>
          </w:tcPr>
          <w:p w14:paraId="7250FDF9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70</w:t>
            </w:r>
          </w:p>
        </w:tc>
        <w:tc>
          <w:tcPr>
            <w:tcW w:w="531" w:type="dxa"/>
            <w:vAlign w:val="center"/>
          </w:tcPr>
          <w:p w14:paraId="282C28A7" w14:textId="77777777" w:rsidR="00520F49" w:rsidRPr="00520F49" w:rsidRDefault="00520F49" w:rsidP="00520F49">
            <w:pPr>
              <w:jc w:val="center"/>
              <w:rPr>
                <w:i/>
              </w:rPr>
            </w:pPr>
            <w:r w:rsidRPr="00520F49">
              <w:rPr>
                <w:i/>
                <w:noProof/>
                <w:sz w:val="24"/>
                <w:lang w:eastAsia="zh-CN"/>
              </w:rPr>
              <w:t>59</w:t>
            </w:r>
          </w:p>
        </w:tc>
      </w:tr>
    </w:tbl>
    <w:p w14:paraId="10C6B263" w14:textId="77777777" w:rsidR="0070424C" w:rsidRPr="000644F4" w:rsidRDefault="0070424C" w:rsidP="0070424C">
      <w:pPr>
        <w:pStyle w:val="ListParagraph"/>
        <w:rPr>
          <w:noProof/>
          <w:sz w:val="22"/>
          <w:lang w:eastAsia="zh-CN"/>
        </w:rPr>
      </w:pPr>
    </w:p>
    <w:p w14:paraId="31B645E0" w14:textId="77777777" w:rsidR="00520F49" w:rsidRDefault="00520F49" w:rsidP="00520F49">
      <w:pPr>
        <w:pStyle w:val="ListParagraph"/>
        <w:rPr>
          <w:noProof/>
          <w:sz w:val="24"/>
          <w:lang w:eastAsia="zh-CN"/>
        </w:rPr>
      </w:pPr>
    </w:p>
    <w:p w14:paraId="38A367E9" w14:textId="77777777" w:rsidR="000644F4" w:rsidRDefault="000644F4" w:rsidP="000644F4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0644F4">
        <w:rPr>
          <w:noProof/>
          <w:sz w:val="24"/>
          <w:lang w:eastAsia="zh-CN"/>
        </w:rPr>
        <w:t>Use a calculator to model tire life with a quadratic function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>of the pressure.</w:t>
      </w:r>
    </w:p>
    <w:p w14:paraId="4D5B95BC" w14:textId="77777777" w:rsidR="00CF1F54" w:rsidRDefault="00CF1F54" w:rsidP="00112A84">
      <w:pPr>
        <w:pStyle w:val="ListParagraph"/>
        <w:ind w:left="1440"/>
        <w:rPr>
          <w:noProof/>
          <w:sz w:val="24"/>
          <w:lang w:eastAsia="zh-CN"/>
        </w:rPr>
      </w:pPr>
    </w:p>
    <w:p w14:paraId="6FD61EB2" w14:textId="735B008B" w:rsidR="00112A84" w:rsidRDefault="004224D4" w:rsidP="00112A84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Y=</w:t>
      </w:r>
      <w:bookmarkStart w:id="23" w:name="_Hlk142141874"/>
      <w:r w:rsidR="00500205">
        <w:rPr>
          <w:noProof/>
          <w:sz w:val="24"/>
          <w:lang w:eastAsia="zh-CN"/>
        </w:rPr>
        <w:t>a</w:t>
      </w:r>
      <w:r>
        <w:rPr>
          <w:noProof/>
          <w:sz w:val="24"/>
          <w:lang w:eastAsia="zh-CN"/>
        </w:rPr>
        <w:t>x</w:t>
      </w:r>
      <w:r>
        <w:rPr>
          <w:noProof/>
          <w:sz w:val="24"/>
          <w:vertAlign w:val="superscript"/>
          <w:lang w:eastAsia="zh-CN"/>
        </w:rPr>
        <w:t xml:space="preserve">2 </w:t>
      </w:r>
      <w:r>
        <w:rPr>
          <w:noProof/>
          <w:sz w:val="24"/>
          <w:lang w:eastAsia="zh-CN"/>
        </w:rPr>
        <w:t xml:space="preserve">+ </w:t>
      </w:r>
      <w:r w:rsidR="00500205">
        <w:rPr>
          <w:noProof/>
          <w:sz w:val="24"/>
          <w:lang w:eastAsia="zh-CN"/>
        </w:rPr>
        <w:t>bx+c</w:t>
      </w:r>
      <w:bookmarkEnd w:id="23"/>
      <w:r w:rsidR="00E616DA">
        <w:rPr>
          <w:noProof/>
          <w:sz w:val="24"/>
          <w:lang w:eastAsia="zh-CN"/>
        </w:rPr>
        <w:t xml:space="preserve">     x=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 w:val="24"/>
                    <w:lang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4"/>
                    <w:lang w:eastAsia="zh-CN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2a</m:t>
            </m:r>
          </m:den>
        </m:f>
      </m:oMath>
    </w:p>
    <w:p w14:paraId="406EB252" w14:textId="77777777" w:rsidR="00A36B1F" w:rsidRDefault="00A36B1F" w:rsidP="00112A84">
      <w:pPr>
        <w:pStyle w:val="ListParagraph"/>
        <w:ind w:left="1440"/>
        <w:rPr>
          <w:noProof/>
          <w:sz w:val="24"/>
          <w:lang w:eastAsia="zh-CN"/>
        </w:rPr>
      </w:pPr>
    </w:p>
    <w:bookmarkStart w:id="24" w:name="_Hlk142141789"/>
    <w:p w14:paraId="0238F967" w14:textId="1DE33537" w:rsidR="00BD4643" w:rsidRDefault="00000000" w:rsidP="00D45402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7348A5">
        <w:rPr>
          <w:i/>
          <w:noProof/>
          <w:sz w:val="24"/>
          <w:lang w:eastAsia="zh-CN"/>
        </w:rPr>
        <w:t>=</w:t>
      </w:r>
      <w:r w:rsidR="00B20F5F">
        <w:rPr>
          <w:i/>
          <w:noProof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  <w:bookmarkEnd w:id="24"/>
        <m:r>
          <w:rPr>
            <w:rFonts w:ascii="Cambria Math" w:hAnsi="Cambria Math"/>
            <w:noProof/>
            <w:sz w:val="24"/>
            <w:lang w:eastAsia="zh-CN"/>
          </w:rPr>
          <m:t>=</m:t>
        </m:r>
        <w:bookmarkStart w:id="25" w:name="_Hlk142141252"/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66-50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28-26</m:t>
            </m:r>
          </m:den>
        </m:f>
      </m:oMath>
      <w:bookmarkEnd w:id="25"/>
      <w:r w:rsidR="00B20F5F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16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2</m:t>
            </m:r>
          </m:den>
        </m:f>
      </m:oMath>
      <w:r w:rsidR="00B20F5F">
        <w:rPr>
          <w:i/>
          <w:noProof/>
          <w:sz w:val="24"/>
          <w:lang w:eastAsia="zh-CN"/>
        </w:rPr>
        <w:t xml:space="preserve"> = 8</w:t>
      </w:r>
      <w:r w:rsidR="00791D29">
        <w:rPr>
          <w:i/>
          <w:noProof/>
          <w:sz w:val="24"/>
          <w:lang w:eastAsia="zh-CN"/>
        </w:rPr>
        <w:t xml:space="preserve">   therefore b=8</w:t>
      </w:r>
    </w:p>
    <w:p w14:paraId="2A20B024" w14:textId="77777777" w:rsidR="00B60561" w:rsidRDefault="00B60561" w:rsidP="00D45402">
      <w:pPr>
        <w:pStyle w:val="ListParagraph"/>
        <w:ind w:left="1440"/>
        <w:rPr>
          <w:i/>
          <w:noProof/>
          <w:sz w:val="24"/>
          <w:lang w:eastAsia="zh-CN"/>
        </w:rPr>
      </w:pPr>
    </w:p>
    <w:p w14:paraId="16ECBDF4" w14:textId="7DDF9446" w:rsidR="00B60561" w:rsidRDefault="00000000" w:rsidP="00D45402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B60561">
        <w:rPr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78-66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31-28</m:t>
            </m:r>
          </m:den>
        </m:f>
      </m:oMath>
      <w:r w:rsidR="00B60561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12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den>
        </m:f>
      </m:oMath>
      <w:r w:rsidR="00BB71D9">
        <w:rPr>
          <w:i/>
          <w:noProof/>
          <w:sz w:val="24"/>
          <w:lang w:eastAsia="zh-CN"/>
        </w:rPr>
        <w:t xml:space="preserve"> = 4</w:t>
      </w:r>
    </w:p>
    <w:p w14:paraId="39CAF45E" w14:textId="77777777" w:rsidR="0052750E" w:rsidRDefault="0052750E" w:rsidP="00D45402">
      <w:pPr>
        <w:pStyle w:val="ListParagraph"/>
        <w:ind w:left="1440"/>
        <w:rPr>
          <w:i/>
          <w:noProof/>
          <w:sz w:val="24"/>
          <w:lang w:eastAsia="zh-CN"/>
        </w:rPr>
      </w:pPr>
    </w:p>
    <w:bookmarkStart w:id="26" w:name="_Hlk142142906"/>
    <w:p w14:paraId="45A04E66" w14:textId="5FE78B35" w:rsidR="00BB71D9" w:rsidRDefault="00000000" w:rsidP="00BB71D9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BB71D9">
        <w:rPr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81-78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35-31</m:t>
            </m:r>
          </m:den>
        </m:f>
      </m:oMath>
      <w:r w:rsidR="00BB71D9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12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4</m:t>
            </m:r>
          </m:den>
        </m:f>
      </m:oMath>
      <w:r w:rsidR="00BB71D9">
        <w:rPr>
          <w:i/>
          <w:noProof/>
          <w:sz w:val="24"/>
          <w:lang w:eastAsia="zh-CN"/>
        </w:rPr>
        <w:t xml:space="preserve"> = </w:t>
      </w:r>
      <w:r w:rsidR="006935C2">
        <w:rPr>
          <w:i/>
          <w:noProof/>
          <w:sz w:val="24"/>
          <w:lang w:eastAsia="zh-CN"/>
        </w:rPr>
        <w:t>3</w:t>
      </w:r>
    </w:p>
    <w:bookmarkEnd w:id="26"/>
    <w:p w14:paraId="3E7287F7" w14:textId="77777777" w:rsidR="00BB71D9" w:rsidRDefault="00BB71D9" w:rsidP="00D45402">
      <w:pPr>
        <w:pStyle w:val="ListParagraph"/>
        <w:ind w:left="1440"/>
        <w:rPr>
          <w:i/>
          <w:noProof/>
          <w:sz w:val="24"/>
          <w:lang w:eastAsia="zh-CN"/>
        </w:rPr>
      </w:pPr>
    </w:p>
    <w:p w14:paraId="4941D800" w14:textId="5004205F" w:rsidR="00DD7CCA" w:rsidRDefault="00000000" w:rsidP="00DD7CCA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DD7CCA">
        <w:rPr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74-81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38-35</m:t>
            </m:r>
          </m:den>
        </m:f>
      </m:oMath>
      <w:r w:rsidR="00DD7CCA">
        <w:rPr>
          <w:i/>
          <w:noProof/>
          <w:sz w:val="24"/>
          <w:lang w:eastAsia="zh-CN"/>
        </w:rPr>
        <w:t xml:space="preserve"> = </w:t>
      </w:r>
      <m:oMath>
        <m:r>
          <w:rPr>
            <w:rFonts w:ascii="Cambria Math" w:hAnsi="Cambria Math"/>
            <w:noProof/>
            <w:sz w:val="24"/>
            <w:lang w:eastAsia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7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den>
        </m:f>
      </m:oMath>
      <w:r w:rsidR="00DD7CCA">
        <w:rPr>
          <w:i/>
          <w:noProof/>
          <w:sz w:val="24"/>
          <w:lang w:eastAsia="zh-CN"/>
        </w:rPr>
        <w:t xml:space="preserve"> = </w:t>
      </w:r>
      <w:r w:rsidR="00C558BD">
        <w:rPr>
          <w:i/>
          <w:noProof/>
          <w:sz w:val="24"/>
          <w:lang w:eastAsia="zh-CN"/>
        </w:rPr>
        <w:t>-</w:t>
      </w:r>
      <w:r w:rsidR="00DD7CCA">
        <w:rPr>
          <w:i/>
          <w:noProof/>
          <w:sz w:val="24"/>
          <w:lang w:eastAsia="zh-CN"/>
        </w:rPr>
        <w:t>3</w:t>
      </w:r>
      <w:r w:rsidR="00733A08">
        <w:rPr>
          <w:i/>
          <w:noProof/>
          <w:sz w:val="24"/>
          <w:lang w:eastAsia="zh-CN"/>
        </w:rPr>
        <w:t>.5</w:t>
      </w:r>
    </w:p>
    <w:p w14:paraId="3A89C2AB" w14:textId="77777777" w:rsidR="00733A08" w:rsidRDefault="00733A08" w:rsidP="00DD7CCA">
      <w:pPr>
        <w:pStyle w:val="ListParagraph"/>
        <w:ind w:left="1440"/>
        <w:rPr>
          <w:i/>
          <w:noProof/>
          <w:sz w:val="24"/>
          <w:lang w:eastAsia="zh-CN"/>
        </w:rPr>
      </w:pPr>
    </w:p>
    <w:p w14:paraId="7639F2D7" w14:textId="48035F83" w:rsidR="00733A08" w:rsidRDefault="00000000" w:rsidP="00733A08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733A08">
        <w:rPr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70-74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42-38</m:t>
            </m:r>
          </m:den>
        </m:f>
      </m:oMath>
      <w:r w:rsidR="00733A08">
        <w:rPr>
          <w:i/>
          <w:noProof/>
          <w:sz w:val="24"/>
          <w:lang w:eastAsia="zh-CN"/>
        </w:rPr>
        <w:t xml:space="preserve"> = </w:t>
      </w:r>
      <m:oMath>
        <m:r>
          <w:rPr>
            <w:rFonts w:ascii="Cambria Math" w:hAnsi="Cambria Math"/>
            <w:noProof/>
            <w:sz w:val="24"/>
            <w:lang w:eastAsia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4</m:t>
            </m:r>
          </m:den>
        </m:f>
      </m:oMath>
      <w:r w:rsidR="00733A08">
        <w:rPr>
          <w:i/>
          <w:noProof/>
          <w:sz w:val="24"/>
          <w:lang w:eastAsia="zh-CN"/>
        </w:rPr>
        <w:t xml:space="preserve"> = </w:t>
      </w:r>
      <w:r w:rsidR="00C558BD">
        <w:rPr>
          <w:i/>
          <w:noProof/>
          <w:sz w:val="24"/>
          <w:lang w:eastAsia="zh-CN"/>
        </w:rPr>
        <w:t>-1</w:t>
      </w:r>
    </w:p>
    <w:p w14:paraId="331F5AAD" w14:textId="77777777" w:rsidR="00C558BD" w:rsidRDefault="00C558BD" w:rsidP="00733A08">
      <w:pPr>
        <w:pStyle w:val="ListParagraph"/>
        <w:ind w:left="1440"/>
        <w:rPr>
          <w:i/>
          <w:noProof/>
          <w:sz w:val="24"/>
          <w:lang w:eastAsia="zh-CN"/>
        </w:rPr>
      </w:pPr>
    </w:p>
    <w:p w14:paraId="09F5C36F" w14:textId="349B600D" w:rsidR="00C558BD" w:rsidRDefault="00000000" w:rsidP="00C558BD">
      <w:pPr>
        <w:pStyle w:val="ListParagraph"/>
        <w:ind w:left="1440"/>
        <w:rPr>
          <w:i/>
          <w:noProof/>
          <w:sz w:val="24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C558BD">
        <w:rPr>
          <w:i/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D5156"/>
                <w:shd w:val="clear" w:color="auto" w:fill="FFFFFF"/>
              </w:rPr>
              <m:t>Δ</m:t>
            </m:r>
            <m:r>
              <w:rPr>
                <w:rFonts w:ascii="Cambria Math" w:hAnsi="Cambria Math"/>
                <w:noProof/>
                <w:sz w:val="24"/>
                <w:lang w:eastAsia="zh-CN"/>
              </w:rPr>
              <m:t>P</m:t>
            </m:r>
          </m:den>
        </m:f>
        <m:r>
          <w:rPr>
            <w:rFonts w:ascii="Cambria Math" w:hAnsi="Cambria Math"/>
            <w:noProof/>
            <w:sz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59-70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45-42</m:t>
            </m:r>
          </m:den>
        </m:f>
      </m:oMath>
      <w:r w:rsidR="00C558BD">
        <w:rPr>
          <w:i/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-11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3</m:t>
            </m:r>
          </m:den>
        </m:f>
      </m:oMath>
      <w:r w:rsidR="00C558BD">
        <w:rPr>
          <w:i/>
          <w:noProof/>
          <w:sz w:val="24"/>
          <w:lang w:eastAsia="zh-CN"/>
        </w:rPr>
        <w:t xml:space="preserve"> = </w:t>
      </w:r>
      <w:r w:rsidR="00C6501B">
        <w:rPr>
          <w:i/>
          <w:noProof/>
          <w:sz w:val="24"/>
          <w:lang w:eastAsia="zh-CN"/>
        </w:rPr>
        <w:t>-3.67</w:t>
      </w:r>
    </w:p>
    <w:p w14:paraId="24699AE2" w14:textId="77777777" w:rsidR="00C558BD" w:rsidRDefault="00C558BD" w:rsidP="00733A08">
      <w:pPr>
        <w:pStyle w:val="ListParagraph"/>
        <w:ind w:left="1440"/>
        <w:rPr>
          <w:i/>
          <w:noProof/>
          <w:sz w:val="24"/>
          <w:lang w:eastAsia="zh-CN"/>
        </w:rPr>
      </w:pPr>
    </w:p>
    <w:p w14:paraId="1B45A2FB" w14:textId="77777777" w:rsidR="00733A08" w:rsidRDefault="00733A08" w:rsidP="00DD7CCA">
      <w:pPr>
        <w:pStyle w:val="ListParagraph"/>
        <w:ind w:left="1440"/>
        <w:rPr>
          <w:i/>
          <w:noProof/>
          <w:sz w:val="24"/>
          <w:lang w:eastAsia="zh-CN"/>
        </w:rPr>
      </w:pPr>
    </w:p>
    <w:p w14:paraId="2E5500DD" w14:textId="468838F8" w:rsidR="00BB71D9" w:rsidRDefault="003D10F7" w:rsidP="00D45402">
      <w:pPr>
        <w:pStyle w:val="ListParagraph"/>
        <w:ind w:left="1440"/>
        <w:rPr>
          <w:noProof/>
          <w:sz w:val="24"/>
          <w:lang w:eastAsia="zh-CN"/>
        </w:rPr>
      </w:pPr>
      <w:r>
        <w:rPr>
          <w:i/>
          <w:noProof/>
          <w:sz w:val="24"/>
          <w:lang w:eastAsia="zh-CN"/>
        </w:rPr>
        <w:t>F’(</w:t>
      </w:r>
      <w:r w:rsidR="001F4E53">
        <w:rPr>
          <w:i/>
          <w:noProof/>
          <w:sz w:val="24"/>
          <w:lang w:eastAsia="zh-CN"/>
        </w:rPr>
        <w:t>x</w:t>
      </w:r>
      <w:r>
        <w:rPr>
          <w:i/>
          <w:noProof/>
          <w:sz w:val="24"/>
          <w:lang w:eastAsia="zh-CN"/>
        </w:rPr>
        <w:t xml:space="preserve">)= </w:t>
      </w:r>
      <w:r w:rsidR="001F4E53">
        <w:rPr>
          <w:i/>
          <w:noProof/>
          <w:sz w:val="24"/>
          <w:lang w:eastAsia="zh-CN"/>
        </w:rPr>
        <w:t>(</w:t>
      </w:r>
      <w:r w:rsidR="001F4E53">
        <w:rPr>
          <w:noProof/>
          <w:sz w:val="24"/>
          <w:lang w:eastAsia="zh-CN"/>
        </w:rPr>
        <w:t>ax</w:t>
      </w:r>
      <w:r w:rsidR="001F4E53">
        <w:rPr>
          <w:noProof/>
          <w:sz w:val="24"/>
          <w:vertAlign w:val="superscript"/>
          <w:lang w:eastAsia="zh-CN"/>
        </w:rPr>
        <w:t xml:space="preserve">2 </w:t>
      </w:r>
      <w:r w:rsidR="001F4E53">
        <w:rPr>
          <w:noProof/>
          <w:sz w:val="24"/>
          <w:lang w:eastAsia="zh-CN"/>
        </w:rPr>
        <w:t xml:space="preserve">+ bx+c )’ =0      </w:t>
      </w:r>
      <w:r w:rsidR="00C01B88">
        <w:rPr>
          <w:noProof/>
          <w:sz w:val="24"/>
          <w:lang w:eastAsia="zh-CN"/>
        </w:rPr>
        <w:t xml:space="preserve">2ax+b+0 = 0       </w:t>
      </w:r>
      <w:r w:rsidR="00395068">
        <w:rPr>
          <w:noProof/>
          <w:sz w:val="24"/>
          <w:lang w:eastAsia="zh-CN"/>
        </w:rPr>
        <w:t xml:space="preserve">2ax+b=0   2ax=-b   x </w:t>
      </w:r>
      <w:bookmarkStart w:id="27" w:name="_Hlk142145215"/>
      <w:r w:rsidR="00395068">
        <w:rPr>
          <w:noProof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-b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2a</m:t>
            </m:r>
          </m:den>
        </m:f>
      </m:oMath>
    </w:p>
    <w:bookmarkEnd w:id="27"/>
    <w:p w14:paraId="5F30BDE5" w14:textId="03DF1EF2" w:rsidR="001F416D" w:rsidRDefault="003058F5" w:rsidP="001F416D">
      <w:pPr>
        <w:pStyle w:val="ListParagraph"/>
        <w:ind w:left="1440"/>
        <w:rPr>
          <w:noProof/>
          <w:sz w:val="24"/>
          <w:lang w:eastAsia="zh-CN"/>
        </w:rPr>
      </w:pPr>
      <w:r>
        <w:rPr>
          <w:i/>
          <w:noProof/>
          <w:sz w:val="24"/>
          <w:lang w:eastAsia="zh-CN"/>
        </w:rPr>
        <w:t xml:space="preserve">F’’(x) = </w:t>
      </w:r>
      <w:r w:rsidR="002C4167">
        <w:rPr>
          <w:noProof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-b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2a</m:t>
            </m:r>
          </m:den>
        </m:f>
      </m:oMath>
      <w:r w:rsidR="002C4167">
        <w:rPr>
          <w:noProof/>
          <w:sz w:val="24"/>
          <w:lang w:eastAsia="zh-CN"/>
        </w:rPr>
        <w:t xml:space="preserve"> </w:t>
      </w:r>
      <w:r w:rsidR="008D291F">
        <w:rPr>
          <w:noProof/>
          <w:sz w:val="24"/>
          <w:lang w:eastAsia="zh-CN"/>
        </w:rPr>
        <w:t>=0</w:t>
      </w:r>
      <w:r w:rsidR="001F416D">
        <w:rPr>
          <w:noProof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0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0</m:t>
            </m:r>
          </m:den>
        </m:f>
      </m:oMath>
    </w:p>
    <w:p w14:paraId="0328711E" w14:textId="6BF1D0F5" w:rsidR="001F4E53" w:rsidRDefault="001F4E53" w:rsidP="00D45402">
      <w:pPr>
        <w:pStyle w:val="ListParagraph"/>
        <w:ind w:left="1440"/>
        <w:rPr>
          <w:i/>
          <w:noProof/>
          <w:sz w:val="24"/>
          <w:lang w:eastAsia="zh-CN"/>
        </w:rPr>
      </w:pPr>
    </w:p>
    <w:p w14:paraId="10AFD277" w14:textId="02956DF2" w:rsidR="00C766C8" w:rsidRDefault="00C766C8" w:rsidP="00D45402">
      <w:pPr>
        <w:pStyle w:val="ListParagraph"/>
        <w:ind w:left="1440"/>
        <w:rPr>
          <w:i/>
          <w:noProof/>
          <w:sz w:val="24"/>
          <w:lang w:eastAsia="zh-CN"/>
        </w:rPr>
      </w:pPr>
      <w:r>
        <w:rPr>
          <w:noProof/>
        </w:rPr>
        <w:drawing>
          <wp:inline distT="0" distB="0" distL="0" distR="0" wp14:anchorId="39A78DB1" wp14:editId="72BE5868">
            <wp:extent cx="3434963" cy="1904337"/>
            <wp:effectExtent l="0" t="0" r="0" b="0"/>
            <wp:docPr id="12887743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0EC973-B22D-4095-D0FD-DC1D44B9A6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67FA31" w14:textId="77777777" w:rsidR="00C766C8" w:rsidRDefault="00C766C8" w:rsidP="00D45402">
      <w:pPr>
        <w:pStyle w:val="ListParagraph"/>
        <w:ind w:left="1440"/>
        <w:rPr>
          <w:i/>
          <w:noProof/>
          <w:sz w:val="24"/>
          <w:lang w:eastAsia="zh-CN"/>
        </w:rPr>
      </w:pPr>
    </w:p>
    <w:p w14:paraId="73F77C8B" w14:textId="7F842909" w:rsidR="00BD4643" w:rsidRDefault="00CE0271" w:rsidP="00112A84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Plot the data</w:t>
      </w:r>
      <w:r w:rsidR="000B5174">
        <w:rPr>
          <w:noProof/>
          <w:sz w:val="24"/>
          <w:lang w:eastAsia="zh-CN"/>
        </w:rPr>
        <w:t xml:space="preserve"> and form the</w:t>
      </w:r>
      <w:r w:rsidR="00891D9A">
        <w:rPr>
          <w:noProof/>
          <w:sz w:val="24"/>
          <w:lang w:eastAsia="zh-CN"/>
        </w:rPr>
        <w:t xml:space="preserve"> equation as: </w:t>
      </w:r>
      <w:r w:rsidR="00203EF1">
        <w:rPr>
          <w:noProof/>
          <w:sz w:val="24"/>
          <w:lang w:eastAsia="zh-CN"/>
        </w:rPr>
        <w:t xml:space="preserve">L= </w:t>
      </w:r>
      <w:r w:rsidR="00CB48EA">
        <w:rPr>
          <w:noProof/>
          <w:sz w:val="24"/>
          <w:lang w:eastAsia="zh-CN"/>
        </w:rPr>
        <w:t>-</w:t>
      </w:r>
      <w:r w:rsidR="00203EF1">
        <w:rPr>
          <w:noProof/>
          <w:sz w:val="24"/>
          <w:lang w:eastAsia="zh-CN"/>
        </w:rPr>
        <w:t>0.</w:t>
      </w:r>
      <w:r>
        <w:rPr>
          <w:noProof/>
          <w:sz w:val="24"/>
          <w:lang w:eastAsia="zh-CN"/>
        </w:rPr>
        <w:t>2754</w:t>
      </w:r>
      <w:r w:rsidR="004E6C39">
        <w:rPr>
          <w:noProof/>
          <w:sz w:val="24"/>
          <w:lang w:eastAsia="zh-CN"/>
        </w:rPr>
        <w:t>P</w:t>
      </w:r>
      <w:r w:rsidR="004E6C39">
        <w:rPr>
          <w:noProof/>
          <w:sz w:val="24"/>
          <w:vertAlign w:val="superscript"/>
          <w:lang w:eastAsia="zh-CN"/>
        </w:rPr>
        <w:t>2</w:t>
      </w:r>
      <w:r w:rsidR="004E6C39">
        <w:rPr>
          <w:noProof/>
          <w:sz w:val="24"/>
          <w:lang w:eastAsia="zh-CN"/>
        </w:rPr>
        <w:t>+</w:t>
      </w:r>
      <w:r>
        <w:rPr>
          <w:noProof/>
          <w:sz w:val="24"/>
          <w:lang w:eastAsia="zh-CN"/>
        </w:rPr>
        <w:t>19.749</w:t>
      </w:r>
      <w:r w:rsidR="004E6C39">
        <w:rPr>
          <w:noProof/>
          <w:sz w:val="24"/>
          <w:lang w:eastAsia="zh-CN"/>
        </w:rPr>
        <w:t>P-</w:t>
      </w:r>
      <w:r>
        <w:rPr>
          <w:noProof/>
          <w:sz w:val="24"/>
          <w:lang w:eastAsia="zh-CN"/>
        </w:rPr>
        <w:t>273.55</w:t>
      </w:r>
    </w:p>
    <w:p w14:paraId="57C2A338" w14:textId="77777777" w:rsidR="000B5174" w:rsidRPr="004E6C39" w:rsidRDefault="000B5174" w:rsidP="00112A84">
      <w:pPr>
        <w:pStyle w:val="ListParagraph"/>
        <w:ind w:left="1440"/>
        <w:rPr>
          <w:noProof/>
          <w:sz w:val="24"/>
          <w:lang w:eastAsia="zh-CN"/>
        </w:rPr>
      </w:pPr>
    </w:p>
    <w:p w14:paraId="4D82B6BE" w14:textId="77777777" w:rsidR="00161FAE" w:rsidRPr="000644F4" w:rsidRDefault="00161FAE" w:rsidP="00112A84">
      <w:pPr>
        <w:pStyle w:val="ListParagraph"/>
        <w:ind w:left="1440"/>
        <w:rPr>
          <w:noProof/>
          <w:sz w:val="24"/>
          <w:lang w:eastAsia="zh-CN"/>
        </w:rPr>
      </w:pPr>
    </w:p>
    <w:p w14:paraId="046496B1" w14:textId="77777777" w:rsidR="00CB428E" w:rsidRDefault="000644F4" w:rsidP="0015679F">
      <w:pPr>
        <w:pStyle w:val="ListParagraph"/>
        <w:numPr>
          <w:ilvl w:val="1"/>
          <w:numId w:val="6"/>
        </w:numPr>
        <w:rPr>
          <w:noProof/>
          <w:sz w:val="24"/>
          <w:lang w:eastAsia="zh-CN"/>
        </w:rPr>
      </w:pPr>
      <w:r w:rsidRPr="000644F4">
        <w:rPr>
          <w:noProof/>
          <w:sz w:val="24"/>
          <w:lang w:eastAsia="zh-CN"/>
        </w:rPr>
        <w:lastRenderedPageBreak/>
        <w:t xml:space="preserve">Use the model to estimate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241A87"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 xml:space="preserve">when </w:t>
      </w:r>
      <w:r w:rsidRPr="00112A84">
        <w:rPr>
          <w:i/>
          <w:noProof/>
          <w:sz w:val="24"/>
          <w:lang w:eastAsia="zh-CN"/>
        </w:rPr>
        <w:t xml:space="preserve">P </w:t>
      </w:r>
      <w:r w:rsidR="00112A84" w:rsidRPr="00112A84">
        <w:rPr>
          <w:i/>
          <w:noProof/>
          <w:sz w:val="24"/>
          <w:lang w:eastAsia="zh-CN"/>
        </w:rPr>
        <w:t xml:space="preserve">= </w:t>
      </w:r>
      <w:r w:rsidRPr="00112A84">
        <w:rPr>
          <w:i/>
          <w:noProof/>
          <w:sz w:val="24"/>
          <w:lang w:eastAsia="zh-CN"/>
        </w:rPr>
        <w:t>30</w:t>
      </w:r>
      <w:r w:rsidRPr="000644F4">
        <w:rPr>
          <w:noProof/>
          <w:sz w:val="24"/>
          <w:lang w:eastAsia="zh-CN"/>
        </w:rPr>
        <w:t xml:space="preserve"> and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 xml:space="preserve">when </w:t>
      </w:r>
      <w:r w:rsidR="00112A84" w:rsidRPr="00112A84">
        <w:rPr>
          <w:i/>
          <w:noProof/>
          <w:sz w:val="24"/>
          <w:lang w:eastAsia="zh-CN"/>
        </w:rPr>
        <w:t>p = 40</w:t>
      </w:r>
      <w:r w:rsidRPr="000644F4">
        <w:rPr>
          <w:noProof/>
          <w:sz w:val="24"/>
          <w:lang w:eastAsia="zh-CN"/>
        </w:rPr>
        <w:t>. What is the meaning of the derivative?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>What are the units? What is the significance of the signs</w:t>
      </w:r>
      <w:r>
        <w:rPr>
          <w:noProof/>
          <w:sz w:val="24"/>
          <w:lang w:eastAsia="zh-CN"/>
        </w:rPr>
        <w:t xml:space="preserve"> </w:t>
      </w:r>
      <w:r w:rsidRPr="000644F4">
        <w:rPr>
          <w:noProof/>
          <w:sz w:val="24"/>
          <w:lang w:eastAsia="zh-CN"/>
        </w:rPr>
        <w:t>of the derivatives?</w:t>
      </w:r>
    </w:p>
    <w:p w14:paraId="1785A1F6" w14:textId="77777777" w:rsidR="00B06BD9" w:rsidRDefault="00B06BD9" w:rsidP="00985297">
      <w:pPr>
        <w:ind w:left="1440"/>
        <w:rPr>
          <w:noProof/>
          <w:sz w:val="24"/>
          <w:lang w:eastAsia="zh-CN"/>
        </w:rPr>
      </w:pPr>
    </w:p>
    <w:p w14:paraId="185F8299" w14:textId="6E2EE149" w:rsidR="00985297" w:rsidRDefault="00B06BD9" w:rsidP="00985297">
      <w:pPr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ANS: </w:t>
      </w:r>
    </w:p>
    <w:p w14:paraId="6E035607" w14:textId="7A94A7D5" w:rsidR="003400E2" w:rsidRDefault="00096B38" w:rsidP="00096B38">
      <w:pPr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F’(L) = </w:t>
      </w:r>
      <w:r w:rsidR="00F31AC3">
        <w:rPr>
          <w:noProof/>
          <w:sz w:val="24"/>
          <w:lang w:eastAsia="zh-CN"/>
        </w:rPr>
        <w:t>(</w:t>
      </w:r>
      <w:r w:rsidR="00C86FC4">
        <w:rPr>
          <w:noProof/>
          <w:sz w:val="24"/>
          <w:lang w:eastAsia="zh-CN"/>
        </w:rPr>
        <w:t>-0.2754P</w:t>
      </w:r>
      <w:r w:rsidR="00C86FC4">
        <w:rPr>
          <w:noProof/>
          <w:sz w:val="24"/>
          <w:vertAlign w:val="superscript"/>
          <w:lang w:eastAsia="zh-CN"/>
        </w:rPr>
        <w:t>2</w:t>
      </w:r>
      <w:r w:rsidR="00C86FC4">
        <w:rPr>
          <w:noProof/>
          <w:sz w:val="24"/>
          <w:lang w:eastAsia="zh-CN"/>
        </w:rPr>
        <w:t>+19.749P-273.55</w:t>
      </w:r>
      <w:r w:rsidR="00F31AC3">
        <w:rPr>
          <w:noProof/>
          <w:sz w:val="24"/>
          <w:lang w:eastAsia="zh-CN"/>
        </w:rPr>
        <w:t>)</w:t>
      </w:r>
      <w:r w:rsidR="00335C4F">
        <w:rPr>
          <w:noProof/>
          <w:sz w:val="24"/>
          <w:lang w:eastAsia="zh-CN"/>
        </w:rPr>
        <w:t xml:space="preserve">’ = 2× </w:t>
      </w:r>
      <w:r w:rsidR="00CB48EA">
        <w:rPr>
          <w:noProof/>
          <w:sz w:val="24"/>
          <w:lang w:eastAsia="zh-CN"/>
        </w:rPr>
        <w:t>(-</w:t>
      </w:r>
      <w:r w:rsidR="00335C4F">
        <w:rPr>
          <w:noProof/>
          <w:sz w:val="24"/>
          <w:lang w:eastAsia="zh-CN"/>
        </w:rPr>
        <w:t>0.</w:t>
      </w:r>
      <w:r w:rsidR="00C86FC4">
        <w:rPr>
          <w:noProof/>
          <w:sz w:val="24"/>
          <w:lang w:eastAsia="zh-CN"/>
        </w:rPr>
        <w:t>2754</w:t>
      </w:r>
      <w:r w:rsidR="00335C4F">
        <w:rPr>
          <w:noProof/>
          <w:sz w:val="24"/>
          <w:lang w:eastAsia="zh-CN"/>
        </w:rPr>
        <w:t xml:space="preserve"> P</w:t>
      </w:r>
      <w:r w:rsidR="00CB48EA">
        <w:rPr>
          <w:noProof/>
          <w:sz w:val="24"/>
          <w:lang w:eastAsia="zh-CN"/>
        </w:rPr>
        <w:t>)</w:t>
      </w:r>
      <w:r w:rsidR="00F047FD">
        <w:rPr>
          <w:noProof/>
          <w:sz w:val="24"/>
          <w:lang w:eastAsia="zh-CN"/>
        </w:rPr>
        <w:t xml:space="preserve"> + </w:t>
      </w:r>
      <w:r w:rsidR="005E35FB">
        <w:rPr>
          <w:noProof/>
          <w:sz w:val="24"/>
          <w:lang w:eastAsia="zh-CN"/>
        </w:rPr>
        <w:t>19.749</w:t>
      </w:r>
      <w:r w:rsidR="00F047FD">
        <w:rPr>
          <w:noProof/>
          <w:sz w:val="24"/>
          <w:lang w:eastAsia="zh-CN"/>
        </w:rPr>
        <w:t>-0</w:t>
      </w:r>
    </w:p>
    <w:p w14:paraId="275BA32E" w14:textId="4573DAFB" w:rsidR="00096B38" w:rsidRDefault="003400E2" w:rsidP="00096B38">
      <w:pPr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</w:t>
      </w:r>
      <w:r w:rsidR="00F047FD">
        <w:rPr>
          <w:noProof/>
          <w:sz w:val="24"/>
          <w:lang w:eastAsia="zh-CN"/>
        </w:rPr>
        <w:t xml:space="preserve"> =</w:t>
      </w:r>
      <w:r>
        <w:rPr>
          <w:noProof/>
          <w:sz w:val="24"/>
          <w:lang w:eastAsia="zh-CN"/>
        </w:rPr>
        <w:t xml:space="preserve"> (</w:t>
      </w:r>
      <w:r w:rsidR="00F047FD">
        <w:rPr>
          <w:noProof/>
          <w:sz w:val="24"/>
          <w:lang w:eastAsia="zh-CN"/>
        </w:rPr>
        <w:t xml:space="preserve"> </w:t>
      </w:r>
      <w:r>
        <w:rPr>
          <w:noProof/>
          <w:sz w:val="24"/>
          <w:lang w:eastAsia="zh-CN"/>
        </w:rPr>
        <w:t>-</w:t>
      </w:r>
      <w:r w:rsidR="007B5CC3">
        <w:rPr>
          <w:noProof/>
          <w:sz w:val="24"/>
          <w:lang w:eastAsia="zh-CN"/>
        </w:rPr>
        <w:t>0.5508</w:t>
      </w:r>
      <w:r>
        <w:rPr>
          <w:noProof/>
          <w:sz w:val="24"/>
          <w:lang w:eastAsia="zh-CN"/>
        </w:rPr>
        <w:t>) P +</w:t>
      </w:r>
      <w:r w:rsidR="007B5CC3">
        <w:rPr>
          <w:noProof/>
          <w:sz w:val="24"/>
          <w:lang w:eastAsia="zh-CN"/>
        </w:rPr>
        <w:t xml:space="preserve">19.749 </w:t>
      </w:r>
    </w:p>
    <w:p w14:paraId="61C428CA" w14:textId="77777777" w:rsidR="00CB48EA" w:rsidRDefault="00096B38" w:rsidP="00F73AC3">
      <w:pPr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     </w:t>
      </w:r>
      <w:r w:rsidR="00985297">
        <w:rPr>
          <w:noProof/>
          <w:sz w:val="24"/>
          <w:lang w:eastAsia="zh-CN"/>
        </w:rPr>
        <w:t xml:space="preserve"> </w:t>
      </w:r>
    </w:p>
    <w:p w14:paraId="379EB4E8" w14:textId="37AC54F7" w:rsidR="009C0899" w:rsidRDefault="00CB48EA" w:rsidP="009C0899">
      <w:pPr>
        <w:pStyle w:val="ListParagraph"/>
        <w:ind w:left="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   </w:t>
      </w:r>
      <w:r w:rsidR="009C0899">
        <w:rPr>
          <w:noProof/>
          <w:sz w:val="24"/>
          <w:lang w:eastAsia="zh-CN"/>
        </w:rPr>
        <w:t xml:space="preserve">  </w:t>
      </w:r>
      <w:r w:rsidR="00051870">
        <w:rPr>
          <w:noProof/>
          <w:sz w:val="24"/>
          <w:lang w:eastAsia="zh-CN"/>
        </w:rPr>
        <w:t xml:space="preserve">When </w:t>
      </w:r>
      <w:r w:rsidR="00F443DB">
        <w:rPr>
          <w:noProof/>
          <w:sz w:val="24"/>
          <w:lang w:eastAsia="zh-CN"/>
        </w:rPr>
        <w:t>P</w:t>
      </w:r>
      <w:r w:rsidR="00051870">
        <w:rPr>
          <w:noProof/>
          <w:sz w:val="24"/>
          <w:lang w:eastAsia="zh-CN"/>
        </w:rPr>
        <w:t>=30</w:t>
      </w:r>
      <w:r w:rsidR="006F627A">
        <w:rPr>
          <w:noProof/>
          <w:sz w:val="24"/>
          <w:lang w:eastAsia="zh-CN"/>
        </w:rPr>
        <w:t xml:space="preserve">  </w:t>
      </w:r>
    </w:p>
    <w:p w14:paraId="23D5DCF3" w14:textId="77777777" w:rsidR="00C43E31" w:rsidRDefault="006F627A" w:rsidP="009C0899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L=  -0.2754P</w:t>
      </w:r>
      <w:r>
        <w:rPr>
          <w:noProof/>
          <w:sz w:val="24"/>
          <w:vertAlign w:val="superscript"/>
          <w:lang w:eastAsia="zh-CN"/>
        </w:rPr>
        <w:t>2</w:t>
      </w:r>
      <w:r>
        <w:rPr>
          <w:noProof/>
          <w:sz w:val="24"/>
          <w:lang w:eastAsia="zh-CN"/>
        </w:rPr>
        <w:t xml:space="preserve">+19.749P-273.55 = </w:t>
      </w:r>
      <w:r w:rsidR="009C0899">
        <w:rPr>
          <w:noProof/>
          <w:sz w:val="24"/>
          <w:lang w:eastAsia="zh-CN"/>
        </w:rPr>
        <w:t xml:space="preserve">(-0.2754) </w:t>
      </w:r>
      <w:r w:rsidR="00DC0F92">
        <w:rPr>
          <w:noProof/>
          <w:sz w:val="24"/>
          <w:lang w:eastAsia="zh-CN"/>
        </w:rPr>
        <w:t>×30</w:t>
      </w:r>
      <w:r w:rsidR="00DC0F92">
        <w:rPr>
          <w:noProof/>
          <w:sz w:val="24"/>
          <w:vertAlign w:val="superscript"/>
          <w:lang w:eastAsia="zh-CN"/>
        </w:rPr>
        <w:t>2</w:t>
      </w:r>
      <w:r w:rsidR="009C0899">
        <w:rPr>
          <w:noProof/>
          <w:sz w:val="24"/>
          <w:lang w:eastAsia="zh-CN"/>
        </w:rPr>
        <w:t>+19.749</w:t>
      </w:r>
      <w:r w:rsidR="00F43EA4">
        <w:rPr>
          <w:noProof/>
          <w:sz w:val="24"/>
          <w:lang w:eastAsia="zh-CN"/>
        </w:rPr>
        <w:t>×30</w:t>
      </w:r>
      <w:r w:rsidR="00DC0F92">
        <w:rPr>
          <w:noProof/>
          <w:sz w:val="24"/>
          <w:lang w:eastAsia="zh-CN"/>
        </w:rPr>
        <w:t xml:space="preserve"> </w:t>
      </w:r>
      <w:r w:rsidR="009C0899">
        <w:rPr>
          <w:noProof/>
          <w:sz w:val="24"/>
          <w:lang w:eastAsia="zh-CN"/>
        </w:rPr>
        <w:t>-273.55</w:t>
      </w:r>
      <w:r w:rsidR="00DC0F92">
        <w:rPr>
          <w:noProof/>
          <w:sz w:val="24"/>
          <w:lang w:eastAsia="zh-CN"/>
        </w:rPr>
        <w:t xml:space="preserve"> </w:t>
      </w:r>
    </w:p>
    <w:p w14:paraId="069923AB" w14:textId="0B1D5E9B" w:rsidR="009C0899" w:rsidRPr="004E6C39" w:rsidRDefault="00C43E31" w:rsidP="009C0899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</w:t>
      </w:r>
      <w:r w:rsidR="00DC0F92">
        <w:rPr>
          <w:noProof/>
          <w:sz w:val="24"/>
          <w:lang w:eastAsia="zh-CN"/>
        </w:rPr>
        <w:t>=</w:t>
      </w:r>
      <w:r w:rsidR="00004E01">
        <w:rPr>
          <w:noProof/>
          <w:sz w:val="24"/>
          <w:lang w:eastAsia="zh-CN"/>
        </w:rPr>
        <w:t>7</w:t>
      </w:r>
      <w:r w:rsidR="000153D0">
        <w:rPr>
          <w:noProof/>
          <w:sz w:val="24"/>
          <w:lang w:eastAsia="zh-CN"/>
        </w:rPr>
        <w:t>1.06</w:t>
      </w:r>
    </w:p>
    <w:p w14:paraId="04378514" w14:textId="2CD55D07" w:rsidR="007348A5" w:rsidRDefault="007348A5" w:rsidP="00F73AC3">
      <w:pPr>
        <w:rPr>
          <w:noProof/>
          <w:sz w:val="24"/>
          <w:lang w:eastAsia="zh-CN"/>
        </w:rPr>
      </w:pPr>
    </w:p>
    <w:p w14:paraId="260CD622" w14:textId="5DE95C77" w:rsidR="00F443DB" w:rsidRDefault="00F443DB" w:rsidP="00F443DB">
      <w:pPr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F’(</w:t>
      </w:r>
      <w:r w:rsidR="00C43E31">
        <w:rPr>
          <w:noProof/>
          <w:sz w:val="24"/>
          <w:lang w:eastAsia="zh-CN"/>
        </w:rPr>
        <w:t>30</w:t>
      </w:r>
      <w:r>
        <w:rPr>
          <w:noProof/>
          <w:sz w:val="24"/>
          <w:lang w:eastAsia="zh-CN"/>
        </w:rPr>
        <w:t xml:space="preserve">) = </w:t>
      </w:r>
      <w:bookmarkStart w:id="28" w:name="_Hlk142143668"/>
      <w:r w:rsidR="00FA1634">
        <w:rPr>
          <w:noProof/>
          <w:sz w:val="24"/>
          <w:lang w:eastAsia="zh-CN"/>
        </w:rPr>
        <w:t>(-0</w:t>
      </w:r>
      <w:r w:rsidR="00A26813">
        <w:rPr>
          <w:noProof/>
          <w:sz w:val="24"/>
          <w:lang w:eastAsia="zh-CN"/>
        </w:rPr>
        <w:t>.5508</w:t>
      </w:r>
      <w:r w:rsidR="00FA1634">
        <w:rPr>
          <w:noProof/>
          <w:sz w:val="24"/>
          <w:lang w:eastAsia="zh-CN"/>
        </w:rPr>
        <w:t>)</w:t>
      </w:r>
      <w:r w:rsidR="00EB6699">
        <w:rPr>
          <w:noProof/>
          <w:sz w:val="24"/>
          <w:lang w:eastAsia="zh-CN"/>
        </w:rPr>
        <w:t>×30</w:t>
      </w:r>
      <w:bookmarkEnd w:id="28"/>
      <w:r w:rsidR="00240DFF">
        <w:rPr>
          <w:noProof/>
          <w:sz w:val="24"/>
          <w:lang w:eastAsia="zh-CN"/>
        </w:rPr>
        <w:t xml:space="preserve"> +</w:t>
      </w:r>
      <w:r w:rsidR="00A26813">
        <w:rPr>
          <w:noProof/>
          <w:sz w:val="24"/>
          <w:lang w:eastAsia="zh-CN"/>
        </w:rPr>
        <w:t>19.749</w:t>
      </w:r>
      <w:r w:rsidR="00EB6699">
        <w:rPr>
          <w:noProof/>
          <w:sz w:val="24"/>
          <w:lang w:eastAsia="zh-CN"/>
        </w:rPr>
        <w:t xml:space="preserve"> = </w:t>
      </w:r>
      <w:r w:rsidR="006020AA">
        <w:rPr>
          <w:noProof/>
          <w:sz w:val="24"/>
          <w:lang w:eastAsia="zh-CN"/>
        </w:rPr>
        <w:t>-16.6524+19.749=</w:t>
      </w:r>
      <w:r w:rsidR="00C77F49">
        <w:rPr>
          <w:noProof/>
          <w:sz w:val="24"/>
          <w:lang w:eastAsia="zh-CN"/>
        </w:rPr>
        <w:t>3.225</w:t>
      </w:r>
    </w:p>
    <w:p w14:paraId="14E853B2" w14:textId="77777777" w:rsidR="00EC48DA" w:rsidRDefault="00EC48DA" w:rsidP="00F73AC3">
      <w:pPr>
        <w:rPr>
          <w:noProof/>
          <w:sz w:val="24"/>
          <w:lang w:eastAsia="zh-CN"/>
        </w:rPr>
      </w:pPr>
    </w:p>
    <w:p w14:paraId="2F69C991" w14:textId="648382E6" w:rsidR="00EC48DA" w:rsidRDefault="00EC48DA" w:rsidP="00F73AC3">
      <w:pPr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    When </w:t>
      </w:r>
      <w:r w:rsidR="00EB6699">
        <w:rPr>
          <w:noProof/>
          <w:sz w:val="24"/>
          <w:lang w:eastAsia="zh-CN"/>
        </w:rPr>
        <w:t>P</w:t>
      </w:r>
      <w:r>
        <w:rPr>
          <w:noProof/>
          <w:sz w:val="24"/>
          <w:lang w:eastAsia="zh-CN"/>
        </w:rPr>
        <w:t>=40</w:t>
      </w:r>
    </w:p>
    <w:p w14:paraId="350E5E1A" w14:textId="77777777" w:rsidR="00C43E31" w:rsidRDefault="006D4F3E" w:rsidP="006D4F3E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L=  -0.2754P</w:t>
      </w:r>
      <w:r>
        <w:rPr>
          <w:noProof/>
          <w:sz w:val="24"/>
          <w:vertAlign w:val="superscript"/>
          <w:lang w:eastAsia="zh-CN"/>
        </w:rPr>
        <w:t>2</w:t>
      </w:r>
      <w:r>
        <w:rPr>
          <w:noProof/>
          <w:sz w:val="24"/>
          <w:lang w:eastAsia="zh-CN"/>
        </w:rPr>
        <w:t>+19.749P-273.55 = (-0.2754) ×40</w:t>
      </w:r>
      <w:r>
        <w:rPr>
          <w:noProof/>
          <w:sz w:val="24"/>
          <w:vertAlign w:val="superscript"/>
          <w:lang w:eastAsia="zh-CN"/>
        </w:rPr>
        <w:t>2</w:t>
      </w:r>
      <w:r>
        <w:rPr>
          <w:noProof/>
          <w:sz w:val="24"/>
          <w:lang w:eastAsia="zh-CN"/>
        </w:rPr>
        <w:t xml:space="preserve">+19.749×40 -273.55 </w:t>
      </w:r>
      <w:r w:rsidR="00C43E31">
        <w:rPr>
          <w:noProof/>
          <w:sz w:val="24"/>
          <w:lang w:eastAsia="zh-CN"/>
        </w:rPr>
        <w:t xml:space="preserve"> </w:t>
      </w:r>
    </w:p>
    <w:p w14:paraId="18F7C290" w14:textId="4289C4FA" w:rsidR="006D4F3E" w:rsidRPr="004E6C39" w:rsidRDefault="00C43E31" w:rsidP="006D4F3E">
      <w:pPr>
        <w:pStyle w:val="ListParagraph"/>
        <w:ind w:left="1440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</w:t>
      </w:r>
      <w:r w:rsidR="006D4F3E">
        <w:rPr>
          <w:noProof/>
          <w:sz w:val="24"/>
          <w:lang w:eastAsia="zh-CN"/>
        </w:rPr>
        <w:t>=7</w:t>
      </w:r>
      <w:r>
        <w:rPr>
          <w:noProof/>
          <w:sz w:val="24"/>
          <w:lang w:eastAsia="zh-CN"/>
        </w:rPr>
        <w:t>5.77</w:t>
      </w:r>
    </w:p>
    <w:p w14:paraId="0FF5B9A9" w14:textId="77777777" w:rsidR="006D4F3E" w:rsidRDefault="006D4F3E" w:rsidP="00F73AC3">
      <w:pPr>
        <w:rPr>
          <w:noProof/>
          <w:sz w:val="24"/>
          <w:lang w:eastAsia="zh-CN"/>
        </w:rPr>
      </w:pPr>
    </w:p>
    <w:p w14:paraId="4F78258F" w14:textId="15DB3D26" w:rsidR="001F3684" w:rsidRDefault="00EC48DA" w:rsidP="00F73AC3">
      <w:pPr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                       </w:t>
      </w:r>
      <w:r w:rsidR="00513997">
        <w:rPr>
          <w:noProof/>
          <w:sz w:val="24"/>
          <w:lang w:eastAsia="zh-CN"/>
        </w:rPr>
        <w:t>F’(</w:t>
      </w:r>
      <w:r w:rsidR="00C43E31">
        <w:rPr>
          <w:noProof/>
          <w:sz w:val="24"/>
          <w:lang w:eastAsia="zh-CN"/>
        </w:rPr>
        <w:t>40</w:t>
      </w:r>
      <w:r w:rsidR="00513997">
        <w:rPr>
          <w:noProof/>
          <w:sz w:val="24"/>
          <w:lang w:eastAsia="zh-CN"/>
        </w:rPr>
        <w:t>)</w:t>
      </w:r>
      <w:r w:rsidR="00F443DB">
        <w:rPr>
          <w:noProof/>
          <w:sz w:val="24"/>
          <w:lang w:eastAsia="zh-CN"/>
        </w:rPr>
        <w:t xml:space="preserve"> = </w:t>
      </w:r>
      <w:r w:rsidR="00C77F49">
        <w:rPr>
          <w:noProof/>
          <w:sz w:val="24"/>
          <w:lang w:eastAsia="zh-CN"/>
        </w:rPr>
        <w:t xml:space="preserve">= (-0.5508)×40 +19.749 = </w:t>
      </w:r>
      <w:r w:rsidR="00D270B4">
        <w:rPr>
          <w:noProof/>
          <w:sz w:val="24"/>
          <w:lang w:eastAsia="zh-CN"/>
        </w:rPr>
        <w:t>-2,283</w:t>
      </w:r>
    </w:p>
    <w:p w14:paraId="530CDA5C" w14:textId="77777777" w:rsidR="00580D3E" w:rsidRDefault="00580D3E" w:rsidP="00F73AC3">
      <w:pPr>
        <w:rPr>
          <w:i/>
          <w:noProof/>
          <w:sz w:val="24"/>
          <w:lang w:eastAsia="zh-CN"/>
        </w:rPr>
      </w:pPr>
    </w:p>
    <w:p w14:paraId="40D1CEED" w14:textId="01B17B1C" w:rsidR="001F3684" w:rsidRPr="004C34D6" w:rsidRDefault="007E5E04" w:rsidP="004C34D6">
      <w:pPr>
        <w:pStyle w:val="ListParagraph"/>
        <w:numPr>
          <w:ilvl w:val="0"/>
          <w:numId w:val="11"/>
        </w:numPr>
        <w:rPr>
          <w:noProof/>
          <w:sz w:val="24"/>
          <w:lang w:eastAsia="zh-CN"/>
        </w:rPr>
      </w:pPr>
      <w:r w:rsidRPr="004C34D6">
        <w:rPr>
          <w:noProof/>
          <w:sz w:val="24"/>
          <w:lang w:eastAsia="zh-CN"/>
        </w:rPr>
        <w:t xml:space="preserve">The deribvative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lang w:eastAsia="zh-CN"/>
              </w:rPr>
              <m:t>dL</m:t>
            </m:r>
          </m:num>
          <m:den>
            <m:r>
              <w:rPr>
                <w:rFonts w:ascii="Cambria Math" w:hAnsi="Cambria Math"/>
                <w:noProof/>
                <w:sz w:val="24"/>
                <w:lang w:eastAsia="zh-CN"/>
              </w:rPr>
              <m:t>dP</m:t>
            </m:r>
          </m:den>
        </m:f>
      </m:oMath>
      <w:r w:rsidR="00671335" w:rsidRPr="004C34D6">
        <w:rPr>
          <w:noProof/>
          <w:sz w:val="24"/>
          <w:lang w:eastAsia="zh-CN"/>
        </w:rPr>
        <w:t xml:space="preserve"> </w:t>
      </w:r>
      <w:r w:rsidRPr="004C34D6">
        <w:rPr>
          <w:noProof/>
          <w:sz w:val="24"/>
          <w:lang w:eastAsia="zh-CN"/>
        </w:rPr>
        <w:t xml:space="preserve">means </w:t>
      </w:r>
      <w:r w:rsidR="00671335" w:rsidRPr="004C34D6">
        <w:rPr>
          <w:noProof/>
          <w:sz w:val="24"/>
          <w:lang w:eastAsia="zh-CN"/>
        </w:rPr>
        <w:t xml:space="preserve">the rate </w:t>
      </w:r>
      <w:r w:rsidR="00FD1783" w:rsidRPr="004C34D6">
        <w:rPr>
          <w:noProof/>
          <w:sz w:val="24"/>
          <w:lang w:eastAsia="zh-CN"/>
        </w:rPr>
        <w:t>of change when the change of the tire Life ca</w:t>
      </w:r>
      <w:r w:rsidR="003C4DFE" w:rsidRPr="004C34D6">
        <w:rPr>
          <w:noProof/>
          <w:sz w:val="24"/>
          <w:lang w:eastAsia="zh-CN"/>
        </w:rPr>
        <w:t>u</w:t>
      </w:r>
      <w:r w:rsidR="00FD1783" w:rsidRPr="004C34D6">
        <w:rPr>
          <w:noProof/>
          <w:sz w:val="24"/>
          <w:lang w:eastAsia="zh-CN"/>
        </w:rPr>
        <w:t>se</w:t>
      </w:r>
      <w:r w:rsidR="00E834ED" w:rsidRPr="004C34D6">
        <w:rPr>
          <w:noProof/>
          <w:sz w:val="24"/>
          <w:lang w:eastAsia="zh-CN"/>
        </w:rPr>
        <w:t>d by</w:t>
      </w:r>
      <w:r w:rsidR="00FD1783" w:rsidRPr="004C34D6">
        <w:rPr>
          <w:noProof/>
          <w:sz w:val="24"/>
          <w:lang w:eastAsia="zh-CN"/>
        </w:rPr>
        <w:t xml:space="preserve"> the change of the </w:t>
      </w:r>
      <w:r w:rsidR="00E834ED" w:rsidRPr="004C34D6">
        <w:rPr>
          <w:noProof/>
          <w:sz w:val="24"/>
          <w:lang w:eastAsia="zh-CN"/>
        </w:rPr>
        <w:t xml:space="preserve">the tire </w:t>
      </w:r>
      <w:r w:rsidR="00FD1783" w:rsidRPr="004C34D6">
        <w:rPr>
          <w:noProof/>
          <w:sz w:val="24"/>
          <w:lang w:eastAsia="zh-CN"/>
        </w:rPr>
        <w:t xml:space="preserve">Pressure. </w:t>
      </w:r>
      <w:r w:rsidR="00020903" w:rsidRPr="004C34D6">
        <w:rPr>
          <w:noProof/>
          <w:sz w:val="24"/>
          <w:lang w:eastAsia="zh-CN"/>
        </w:rPr>
        <w:t xml:space="preserve">When tire life increases, </w:t>
      </w:r>
      <w:r w:rsidR="00745044" w:rsidRPr="004C34D6">
        <w:rPr>
          <w:noProof/>
          <w:sz w:val="24"/>
          <w:lang w:eastAsia="zh-CN"/>
        </w:rPr>
        <w:t>the tire pressure decrease</w:t>
      </w:r>
      <w:r w:rsidR="00D43582" w:rsidRPr="004C34D6">
        <w:rPr>
          <w:noProof/>
          <w:sz w:val="24"/>
          <w:lang w:eastAsia="zh-CN"/>
        </w:rPr>
        <w:t>s</w:t>
      </w:r>
      <w:r w:rsidR="00745044" w:rsidRPr="004C34D6">
        <w:rPr>
          <w:noProof/>
          <w:sz w:val="24"/>
          <w:lang w:eastAsia="zh-CN"/>
        </w:rPr>
        <w:t xml:space="preserve">.  </w:t>
      </w:r>
    </w:p>
    <w:p w14:paraId="67AAAC8E" w14:textId="77777777" w:rsidR="00197A4C" w:rsidRDefault="00197A4C" w:rsidP="00F73AC3">
      <w:pPr>
        <w:rPr>
          <w:noProof/>
          <w:sz w:val="24"/>
          <w:lang w:eastAsia="zh-CN"/>
        </w:rPr>
      </w:pPr>
    </w:p>
    <w:p w14:paraId="434651AD" w14:textId="5E368AAC" w:rsidR="00197A4C" w:rsidRPr="004C34D6" w:rsidRDefault="00197A4C" w:rsidP="004C34D6">
      <w:pPr>
        <w:pStyle w:val="ListParagraph"/>
        <w:numPr>
          <w:ilvl w:val="0"/>
          <w:numId w:val="11"/>
        </w:numPr>
        <w:rPr>
          <w:noProof/>
          <w:sz w:val="24"/>
          <w:lang w:eastAsia="zh-CN"/>
        </w:rPr>
      </w:pPr>
      <w:r w:rsidRPr="004C34D6">
        <w:rPr>
          <w:noProof/>
          <w:sz w:val="24"/>
          <w:lang w:eastAsia="zh-CN"/>
        </w:rPr>
        <w:t>The unit</w:t>
      </w:r>
      <w:r w:rsidR="002800CF" w:rsidRPr="004C34D6">
        <w:rPr>
          <w:noProof/>
          <w:sz w:val="24"/>
          <w:lang w:eastAsia="zh-CN"/>
        </w:rPr>
        <w:t>s are</w:t>
      </w:r>
      <w:r w:rsidRPr="004C34D6">
        <w:rPr>
          <w:noProof/>
          <w:sz w:val="24"/>
          <w:lang w:eastAsia="zh-CN"/>
        </w:rPr>
        <w:t xml:space="preserve"> every thousand miles of changes</w:t>
      </w:r>
      <w:r w:rsidR="008C4E3B" w:rsidRPr="004C34D6">
        <w:rPr>
          <w:noProof/>
          <w:sz w:val="24"/>
          <w:lang w:eastAsia="zh-CN"/>
        </w:rPr>
        <w:t xml:space="preserve"> per </w:t>
      </w:r>
      <m:oMath>
        <m:r>
          <w:rPr>
            <w:rFonts w:ascii="Cambria Math" w:hAnsi="Cambria Math"/>
            <w:noProof/>
            <w:sz w:val="24"/>
            <w:lang w:eastAsia="zh-CN"/>
          </w:rPr>
          <m:t>lb/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lang w:eastAsia="zh-CN"/>
              </w:rPr>
              <m:t>in</m:t>
            </m:r>
          </m:e>
          <m:sup>
            <m:r>
              <w:rPr>
                <w:rFonts w:ascii="Cambria Math" w:hAnsi="Cambria Math"/>
                <w:noProof/>
                <w:sz w:val="24"/>
                <w:lang w:eastAsia="zh-CN"/>
              </w:rPr>
              <m:t>2</m:t>
            </m:r>
          </m:sup>
        </m:sSup>
      </m:oMath>
      <w:r w:rsidR="008C4E3B" w:rsidRPr="004C34D6">
        <w:rPr>
          <w:noProof/>
          <w:sz w:val="24"/>
          <w:lang w:eastAsia="zh-CN"/>
        </w:rPr>
        <w:t xml:space="preserve">. </w:t>
      </w:r>
    </w:p>
    <w:p w14:paraId="3078637A" w14:textId="77777777" w:rsidR="005E5169" w:rsidRDefault="005E5169" w:rsidP="00F73AC3">
      <w:pPr>
        <w:rPr>
          <w:noProof/>
          <w:sz w:val="24"/>
          <w:lang w:eastAsia="zh-CN"/>
        </w:rPr>
      </w:pPr>
    </w:p>
    <w:p w14:paraId="2163872B" w14:textId="544EB643" w:rsidR="00001B01" w:rsidRPr="00001B01" w:rsidRDefault="001603E7" w:rsidP="002A0840">
      <w:pPr>
        <w:pStyle w:val="ListParagraph"/>
        <w:numPr>
          <w:ilvl w:val="0"/>
          <w:numId w:val="11"/>
        </w:numPr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>T</w:t>
      </w:r>
      <w:r w:rsidR="002A0840">
        <w:rPr>
          <w:noProof/>
          <w:sz w:val="24"/>
          <w:lang w:eastAsia="zh-CN"/>
        </w:rPr>
        <w:t>he maximun of local point</w:t>
      </w:r>
      <w:r>
        <w:rPr>
          <w:noProof/>
          <w:sz w:val="24"/>
          <w:lang w:eastAsia="zh-CN"/>
        </w:rPr>
        <w:t xml:space="preserve"> is [</w:t>
      </w:r>
      <w:r w:rsidR="004A1C50">
        <w:rPr>
          <w:noProof/>
          <w:sz w:val="24"/>
          <w:lang w:eastAsia="zh-CN"/>
        </w:rPr>
        <w:t>35,81]</w:t>
      </w:r>
    </w:p>
    <w:p w14:paraId="3F8D3462" w14:textId="77777777" w:rsidR="002A0840" w:rsidRDefault="002A0840" w:rsidP="00001B01">
      <w:pPr>
        <w:pStyle w:val="ListParagraph"/>
        <w:rPr>
          <w:noProof/>
          <w:sz w:val="24"/>
          <w:lang w:eastAsia="zh-CN"/>
        </w:rPr>
      </w:pPr>
    </w:p>
    <w:p w14:paraId="2D794BF3" w14:textId="2E02E162" w:rsidR="00001B01" w:rsidRDefault="002276C1" w:rsidP="00001B01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F’(P) = 0 </w:t>
      </w:r>
      <w:r w:rsidR="00001B01">
        <w:rPr>
          <w:noProof/>
          <w:sz w:val="24"/>
          <w:lang w:eastAsia="zh-CN"/>
        </w:rPr>
        <w:t>=</w:t>
      </w:r>
      <w:r>
        <w:rPr>
          <w:noProof/>
          <w:sz w:val="24"/>
          <w:lang w:eastAsia="zh-CN"/>
        </w:rPr>
        <w:t xml:space="preserve"> (</w:t>
      </w:r>
      <w:r w:rsidR="00001B01">
        <w:rPr>
          <w:noProof/>
          <w:sz w:val="24"/>
          <w:lang w:eastAsia="zh-CN"/>
        </w:rPr>
        <w:t xml:space="preserve"> -0.2754P</w:t>
      </w:r>
      <w:r w:rsidR="00001B01">
        <w:rPr>
          <w:noProof/>
          <w:sz w:val="24"/>
          <w:vertAlign w:val="superscript"/>
          <w:lang w:eastAsia="zh-CN"/>
        </w:rPr>
        <w:t>2</w:t>
      </w:r>
      <w:r w:rsidR="00001B01">
        <w:rPr>
          <w:noProof/>
          <w:sz w:val="24"/>
          <w:lang w:eastAsia="zh-CN"/>
        </w:rPr>
        <w:t>+19.749P-273.55</w:t>
      </w:r>
      <w:r>
        <w:rPr>
          <w:noProof/>
          <w:sz w:val="24"/>
          <w:lang w:eastAsia="zh-CN"/>
        </w:rPr>
        <w:t xml:space="preserve">)’ = </w:t>
      </w:r>
      <w:r w:rsidR="00E77D18">
        <w:rPr>
          <w:noProof/>
          <w:sz w:val="24"/>
          <w:lang w:eastAsia="zh-CN"/>
        </w:rPr>
        <w:t xml:space="preserve">(-2 </w:t>
      </w:r>
      <m:oMath>
        <m:r>
          <w:rPr>
            <w:rFonts w:ascii="Cambria Math" w:hAnsi="Cambria Math"/>
            <w:noProof/>
            <w:sz w:val="24"/>
            <w:lang w:eastAsia="zh-CN"/>
          </w:rPr>
          <m:t>×0.2754P)+19.749-0</m:t>
        </m:r>
      </m:oMath>
    </w:p>
    <w:p w14:paraId="66970CA7" w14:textId="77777777" w:rsidR="00E72AB6" w:rsidRDefault="00E72AB6" w:rsidP="00001B01">
      <w:pPr>
        <w:pStyle w:val="ListParagraph"/>
        <w:rPr>
          <w:sz w:val="24"/>
          <w:lang w:eastAsia="zh-CN"/>
        </w:rPr>
      </w:pPr>
    </w:p>
    <w:p w14:paraId="1F1DB04B" w14:textId="4EDFBDFC" w:rsidR="00E72AB6" w:rsidRDefault="00E72AB6" w:rsidP="00001B01">
      <w:pPr>
        <w:pStyle w:val="ListParagraph"/>
        <w:rPr>
          <w:sz w:val="24"/>
          <w:lang w:eastAsia="zh-CN"/>
        </w:rPr>
      </w:pPr>
      <w:r>
        <w:rPr>
          <w:noProof/>
          <w:sz w:val="24"/>
          <w:lang w:eastAsia="zh-CN"/>
        </w:rPr>
        <w:t xml:space="preserve">(-2) </w:t>
      </w:r>
      <m:oMath>
        <m:r>
          <w:rPr>
            <w:rFonts w:ascii="Cambria Math" w:hAnsi="Cambria Math"/>
            <w:noProof/>
            <w:sz w:val="24"/>
            <w:lang w:eastAsia="zh-CN"/>
          </w:rPr>
          <m:t>×0.2754P=19.749</m:t>
        </m:r>
      </m:oMath>
      <w:r>
        <w:rPr>
          <w:noProof/>
          <w:sz w:val="24"/>
          <w:lang w:eastAsia="zh-CN"/>
        </w:rPr>
        <w:t xml:space="preserve"> </w:t>
      </w:r>
    </w:p>
    <w:p w14:paraId="2B3559CF" w14:textId="1A82FBCF" w:rsidR="00E72AB6" w:rsidRDefault="00E72AB6" w:rsidP="00001B01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 P= </w:t>
      </w:r>
      <w:r w:rsidR="0015494B">
        <w:rPr>
          <w:noProof/>
          <w:sz w:val="24"/>
          <w:lang w:eastAsia="zh-CN"/>
        </w:rPr>
        <w:t>35.855</w:t>
      </w:r>
      <w:r w:rsidR="002A0840">
        <w:rPr>
          <w:noProof/>
          <w:sz w:val="24"/>
          <w:lang w:eastAsia="zh-CN"/>
        </w:rPr>
        <w:t xml:space="preserve"> </w:t>
      </w:r>
    </w:p>
    <w:p w14:paraId="7CFD45D1" w14:textId="77777777" w:rsidR="0078428A" w:rsidRPr="002A0840" w:rsidRDefault="0078428A" w:rsidP="002A0840">
      <w:pPr>
        <w:rPr>
          <w:noProof/>
          <w:sz w:val="24"/>
          <w:lang w:eastAsia="zh-CN"/>
        </w:rPr>
      </w:pPr>
    </w:p>
    <w:p w14:paraId="26634EE9" w14:textId="303C87B1" w:rsidR="0078428A" w:rsidRPr="000B5174" w:rsidRDefault="0078428A" w:rsidP="000B5174">
      <w:pPr>
        <w:pStyle w:val="ListParagraph"/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L </w:t>
      </w:r>
      <w:r w:rsidR="002A0840">
        <w:rPr>
          <w:noProof/>
          <w:sz w:val="24"/>
          <w:lang w:eastAsia="zh-CN"/>
        </w:rPr>
        <w:t>=  -0.2754 (35.855</w:t>
      </w:r>
      <w:r w:rsidR="000352F7">
        <w:rPr>
          <w:noProof/>
          <w:sz w:val="24"/>
          <w:vertAlign w:val="superscript"/>
          <w:lang w:eastAsia="zh-CN"/>
        </w:rPr>
        <w:t>2</w:t>
      </w:r>
      <w:r w:rsidR="000352F7">
        <w:rPr>
          <w:noProof/>
          <w:sz w:val="24"/>
          <w:lang w:eastAsia="zh-CN"/>
        </w:rPr>
        <w:t>)</w:t>
      </w:r>
      <w:r w:rsidR="002A0840">
        <w:rPr>
          <w:noProof/>
          <w:sz w:val="24"/>
          <w:lang w:eastAsia="zh-CN"/>
        </w:rPr>
        <w:t>+19.749</w:t>
      </w:r>
      <w:r w:rsidR="000352F7">
        <w:rPr>
          <w:noProof/>
          <w:sz w:val="24"/>
          <w:lang w:eastAsia="zh-CN"/>
        </w:rPr>
        <w:t>×35.855</w:t>
      </w:r>
      <w:r w:rsidR="002A0840">
        <w:rPr>
          <w:noProof/>
          <w:sz w:val="24"/>
          <w:lang w:eastAsia="zh-CN"/>
        </w:rPr>
        <w:t>-273.55</w:t>
      </w:r>
      <w:r w:rsidR="000352F7">
        <w:rPr>
          <w:noProof/>
          <w:sz w:val="24"/>
          <w:lang w:eastAsia="zh-CN"/>
        </w:rPr>
        <w:t xml:space="preserve"> = </w:t>
      </w:r>
      <w:r w:rsidR="001A3099">
        <w:rPr>
          <w:noProof/>
          <w:sz w:val="24"/>
          <w:lang w:eastAsia="zh-CN"/>
        </w:rPr>
        <w:t>80.5</w:t>
      </w:r>
    </w:p>
    <w:sectPr w:rsidR="0078428A" w:rsidRPr="000B5174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0E19" w14:textId="77777777" w:rsidR="002031D7" w:rsidRDefault="002031D7" w:rsidP="00861811">
      <w:r>
        <w:separator/>
      </w:r>
    </w:p>
  </w:endnote>
  <w:endnote w:type="continuationSeparator" w:id="0">
    <w:p w14:paraId="47619837" w14:textId="77777777" w:rsidR="002031D7" w:rsidRDefault="002031D7" w:rsidP="0086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4489" w14:textId="77777777" w:rsidR="002031D7" w:rsidRDefault="002031D7" w:rsidP="00861811">
      <w:r>
        <w:separator/>
      </w:r>
    </w:p>
  </w:footnote>
  <w:footnote w:type="continuationSeparator" w:id="0">
    <w:p w14:paraId="3F3FA3A4" w14:textId="77777777" w:rsidR="002031D7" w:rsidRDefault="002031D7" w:rsidP="0086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255E8"/>
    <w:multiLevelType w:val="hybridMultilevel"/>
    <w:tmpl w:val="FAAE81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17438"/>
    <w:multiLevelType w:val="hybridMultilevel"/>
    <w:tmpl w:val="4F0E6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6EAA"/>
    <w:multiLevelType w:val="hybridMultilevel"/>
    <w:tmpl w:val="9E884E82"/>
    <w:lvl w:ilvl="0" w:tplc="60C60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264CA"/>
    <w:multiLevelType w:val="hybridMultilevel"/>
    <w:tmpl w:val="3C60A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F6F7A88"/>
    <w:multiLevelType w:val="hybridMultilevel"/>
    <w:tmpl w:val="6F9E9248"/>
    <w:lvl w:ilvl="0" w:tplc="9D8EC7DA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0195700">
    <w:abstractNumId w:val="9"/>
  </w:num>
  <w:num w:numId="2" w16cid:durableId="312565032">
    <w:abstractNumId w:val="3"/>
  </w:num>
  <w:num w:numId="3" w16cid:durableId="675038369">
    <w:abstractNumId w:val="2"/>
  </w:num>
  <w:num w:numId="4" w16cid:durableId="1844197599">
    <w:abstractNumId w:val="1"/>
  </w:num>
  <w:num w:numId="5" w16cid:durableId="786123105">
    <w:abstractNumId w:val="0"/>
  </w:num>
  <w:num w:numId="6" w16cid:durableId="1124494938">
    <w:abstractNumId w:val="6"/>
  </w:num>
  <w:num w:numId="7" w16cid:durableId="598375463">
    <w:abstractNumId w:val="8"/>
  </w:num>
  <w:num w:numId="8" w16cid:durableId="1902325288">
    <w:abstractNumId w:val="10"/>
  </w:num>
  <w:num w:numId="9" w16cid:durableId="2117868209">
    <w:abstractNumId w:val="4"/>
  </w:num>
  <w:num w:numId="10" w16cid:durableId="1514109344">
    <w:abstractNumId w:val="7"/>
  </w:num>
  <w:num w:numId="11" w16cid:durableId="1718121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ACE"/>
    <w:rsid w:val="00001B01"/>
    <w:rsid w:val="0000406B"/>
    <w:rsid w:val="00004E01"/>
    <w:rsid w:val="00010910"/>
    <w:rsid w:val="000117E9"/>
    <w:rsid w:val="000153D0"/>
    <w:rsid w:val="00020903"/>
    <w:rsid w:val="00024204"/>
    <w:rsid w:val="00025056"/>
    <w:rsid w:val="000258F8"/>
    <w:rsid w:val="00025C67"/>
    <w:rsid w:val="000352F7"/>
    <w:rsid w:val="00035F25"/>
    <w:rsid w:val="000403A9"/>
    <w:rsid w:val="000418D0"/>
    <w:rsid w:val="000510CD"/>
    <w:rsid w:val="00051870"/>
    <w:rsid w:val="0005594B"/>
    <w:rsid w:val="000644F4"/>
    <w:rsid w:val="00065D9B"/>
    <w:rsid w:val="00071807"/>
    <w:rsid w:val="00072287"/>
    <w:rsid w:val="00080BCF"/>
    <w:rsid w:val="0008610A"/>
    <w:rsid w:val="00086983"/>
    <w:rsid w:val="00087289"/>
    <w:rsid w:val="00096ACA"/>
    <w:rsid w:val="00096B38"/>
    <w:rsid w:val="0009787C"/>
    <w:rsid w:val="000A26AD"/>
    <w:rsid w:val="000A7D79"/>
    <w:rsid w:val="000B204A"/>
    <w:rsid w:val="000B5174"/>
    <w:rsid w:val="000C0739"/>
    <w:rsid w:val="000C0F1B"/>
    <w:rsid w:val="000C360E"/>
    <w:rsid w:val="000C420D"/>
    <w:rsid w:val="000D02CE"/>
    <w:rsid w:val="000D5961"/>
    <w:rsid w:val="000E29C9"/>
    <w:rsid w:val="000E5E00"/>
    <w:rsid w:val="000E6AFB"/>
    <w:rsid w:val="000E7737"/>
    <w:rsid w:val="000F19D4"/>
    <w:rsid w:val="000F2514"/>
    <w:rsid w:val="000F674C"/>
    <w:rsid w:val="00104EF8"/>
    <w:rsid w:val="00110A75"/>
    <w:rsid w:val="00112A84"/>
    <w:rsid w:val="00113E59"/>
    <w:rsid w:val="00116CBE"/>
    <w:rsid w:val="00117001"/>
    <w:rsid w:val="001209F1"/>
    <w:rsid w:val="00121A2D"/>
    <w:rsid w:val="0012477B"/>
    <w:rsid w:val="00125B78"/>
    <w:rsid w:val="00126142"/>
    <w:rsid w:val="0012694C"/>
    <w:rsid w:val="00127525"/>
    <w:rsid w:val="00130CEA"/>
    <w:rsid w:val="00133096"/>
    <w:rsid w:val="00140FC6"/>
    <w:rsid w:val="00145B96"/>
    <w:rsid w:val="00145E0A"/>
    <w:rsid w:val="00147ACE"/>
    <w:rsid w:val="00150A1A"/>
    <w:rsid w:val="00151B92"/>
    <w:rsid w:val="00152374"/>
    <w:rsid w:val="0015494B"/>
    <w:rsid w:val="00155026"/>
    <w:rsid w:val="0015605E"/>
    <w:rsid w:val="0015679F"/>
    <w:rsid w:val="00160354"/>
    <w:rsid w:val="001603E7"/>
    <w:rsid w:val="00161FAE"/>
    <w:rsid w:val="00164D11"/>
    <w:rsid w:val="00165779"/>
    <w:rsid w:val="00170DCE"/>
    <w:rsid w:val="00172A27"/>
    <w:rsid w:val="00177286"/>
    <w:rsid w:val="0018379F"/>
    <w:rsid w:val="001853D5"/>
    <w:rsid w:val="001955ED"/>
    <w:rsid w:val="00196CBE"/>
    <w:rsid w:val="00197A4C"/>
    <w:rsid w:val="001A12F5"/>
    <w:rsid w:val="001A1DF1"/>
    <w:rsid w:val="001A27C9"/>
    <w:rsid w:val="001A3099"/>
    <w:rsid w:val="001A3C65"/>
    <w:rsid w:val="001A560B"/>
    <w:rsid w:val="001C062F"/>
    <w:rsid w:val="001C1694"/>
    <w:rsid w:val="001C21D4"/>
    <w:rsid w:val="001C3131"/>
    <w:rsid w:val="001D10C6"/>
    <w:rsid w:val="001D17B1"/>
    <w:rsid w:val="001E1EDC"/>
    <w:rsid w:val="001E4434"/>
    <w:rsid w:val="001E5BE9"/>
    <w:rsid w:val="001E72AD"/>
    <w:rsid w:val="001F14F2"/>
    <w:rsid w:val="001F3684"/>
    <w:rsid w:val="001F416D"/>
    <w:rsid w:val="001F4E53"/>
    <w:rsid w:val="001F628D"/>
    <w:rsid w:val="00200ED6"/>
    <w:rsid w:val="00201C5E"/>
    <w:rsid w:val="002031D7"/>
    <w:rsid w:val="00203EF1"/>
    <w:rsid w:val="0020446C"/>
    <w:rsid w:val="00205639"/>
    <w:rsid w:val="00205FEE"/>
    <w:rsid w:val="002176AA"/>
    <w:rsid w:val="00223F49"/>
    <w:rsid w:val="00224164"/>
    <w:rsid w:val="002276C1"/>
    <w:rsid w:val="00231536"/>
    <w:rsid w:val="00231B7C"/>
    <w:rsid w:val="00232CF3"/>
    <w:rsid w:val="00233FB2"/>
    <w:rsid w:val="002344F7"/>
    <w:rsid w:val="00237CE2"/>
    <w:rsid w:val="00240DFF"/>
    <w:rsid w:val="00241A87"/>
    <w:rsid w:val="002420F2"/>
    <w:rsid w:val="00253CF9"/>
    <w:rsid w:val="00256A18"/>
    <w:rsid w:val="00262757"/>
    <w:rsid w:val="00266617"/>
    <w:rsid w:val="00270E35"/>
    <w:rsid w:val="00271D6C"/>
    <w:rsid w:val="00272B9D"/>
    <w:rsid w:val="00274201"/>
    <w:rsid w:val="0027573E"/>
    <w:rsid w:val="002800CF"/>
    <w:rsid w:val="00292D50"/>
    <w:rsid w:val="002A0840"/>
    <w:rsid w:val="002A5222"/>
    <w:rsid w:val="002B00A6"/>
    <w:rsid w:val="002B2B1C"/>
    <w:rsid w:val="002C1272"/>
    <w:rsid w:val="002C205E"/>
    <w:rsid w:val="002C34DE"/>
    <w:rsid w:val="002C3C29"/>
    <w:rsid w:val="002C3C6F"/>
    <w:rsid w:val="002C4167"/>
    <w:rsid w:val="002C76F4"/>
    <w:rsid w:val="002C7A22"/>
    <w:rsid w:val="002F07E6"/>
    <w:rsid w:val="002F3012"/>
    <w:rsid w:val="002F66A9"/>
    <w:rsid w:val="00302D90"/>
    <w:rsid w:val="0030417A"/>
    <w:rsid w:val="003058F5"/>
    <w:rsid w:val="00311265"/>
    <w:rsid w:val="003153A1"/>
    <w:rsid w:val="00317F0C"/>
    <w:rsid w:val="003203BF"/>
    <w:rsid w:val="00321F6E"/>
    <w:rsid w:val="003233D5"/>
    <w:rsid w:val="00323A7B"/>
    <w:rsid w:val="00324DC7"/>
    <w:rsid w:val="00330AA6"/>
    <w:rsid w:val="00333371"/>
    <w:rsid w:val="0033499F"/>
    <w:rsid w:val="00335961"/>
    <w:rsid w:val="00335C4F"/>
    <w:rsid w:val="003400E2"/>
    <w:rsid w:val="003427BE"/>
    <w:rsid w:val="00365C8D"/>
    <w:rsid w:val="0036640E"/>
    <w:rsid w:val="00366957"/>
    <w:rsid w:val="00367E81"/>
    <w:rsid w:val="0037188E"/>
    <w:rsid w:val="00371D22"/>
    <w:rsid w:val="00372B8F"/>
    <w:rsid w:val="00374BE4"/>
    <w:rsid w:val="00377DF0"/>
    <w:rsid w:val="0039233A"/>
    <w:rsid w:val="00392DEC"/>
    <w:rsid w:val="0039396A"/>
    <w:rsid w:val="00395068"/>
    <w:rsid w:val="00395E29"/>
    <w:rsid w:val="00397FAE"/>
    <w:rsid w:val="003A429A"/>
    <w:rsid w:val="003A5BDC"/>
    <w:rsid w:val="003B15EA"/>
    <w:rsid w:val="003C1726"/>
    <w:rsid w:val="003C4DFE"/>
    <w:rsid w:val="003C64FA"/>
    <w:rsid w:val="003D0D21"/>
    <w:rsid w:val="003D10F7"/>
    <w:rsid w:val="003D61F2"/>
    <w:rsid w:val="003D64F9"/>
    <w:rsid w:val="003D6658"/>
    <w:rsid w:val="003E5138"/>
    <w:rsid w:val="003E60E2"/>
    <w:rsid w:val="003E7222"/>
    <w:rsid w:val="003F5033"/>
    <w:rsid w:val="003F6463"/>
    <w:rsid w:val="003F68CD"/>
    <w:rsid w:val="00402A7B"/>
    <w:rsid w:val="00404919"/>
    <w:rsid w:val="00405668"/>
    <w:rsid w:val="00411D12"/>
    <w:rsid w:val="0041563D"/>
    <w:rsid w:val="0041667F"/>
    <w:rsid w:val="004224C6"/>
    <w:rsid w:val="004224D4"/>
    <w:rsid w:val="0042777B"/>
    <w:rsid w:val="00427D9B"/>
    <w:rsid w:val="00431E4D"/>
    <w:rsid w:val="00434752"/>
    <w:rsid w:val="004405B6"/>
    <w:rsid w:val="004416EB"/>
    <w:rsid w:val="004537FE"/>
    <w:rsid w:val="00456482"/>
    <w:rsid w:val="00460B3D"/>
    <w:rsid w:val="0046451C"/>
    <w:rsid w:val="00474441"/>
    <w:rsid w:val="0047582D"/>
    <w:rsid w:val="00487FE2"/>
    <w:rsid w:val="00491506"/>
    <w:rsid w:val="004931D6"/>
    <w:rsid w:val="00496C83"/>
    <w:rsid w:val="004973BE"/>
    <w:rsid w:val="004A1C50"/>
    <w:rsid w:val="004A25E0"/>
    <w:rsid w:val="004A720F"/>
    <w:rsid w:val="004B0518"/>
    <w:rsid w:val="004C1361"/>
    <w:rsid w:val="004C34D6"/>
    <w:rsid w:val="004C407B"/>
    <w:rsid w:val="004C44C2"/>
    <w:rsid w:val="004D0D93"/>
    <w:rsid w:val="004D1976"/>
    <w:rsid w:val="004D7C34"/>
    <w:rsid w:val="004E136D"/>
    <w:rsid w:val="004E6C39"/>
    <w:rsid w:val="004E740E"/>
    <w:rsid w:val="004F18BE"/>
    <w:rsid w:val="004F1B76"/>
    <w:rsid w:val="004F6D6F"/>
    <w:rsid w:val="00500205"/>
    <w:rsid w:val="00502EE9"/>
    <w:rsid w:val="00504483"/>
    <w:rsid w:val="00513997"/>
    <w:rsid w:val="0051554C"/>
    <w:rsid w:val="00520F49"/>
    <w:rsid w:val="005213FF"/>
    <w:rsid w:val="00521C24"/>
    <w:rsid w:val="00521FA5"/>
    <w:rsid w:val="0052727C"/>
    <w:rsid w:val="0052750E"/>
    <w:rsid w:val="00534C76"/>
    <w:rsid w:val="005360DB"/>
    <w:rsid w:val="00537897"/>
    <w:rsid w:val="00540D58"/>
    <w:rsid w:val="00542C75"/>
    <w:rsid w:val="005440C7"/>
    <w:rsid w:val="005505E9"/>
    <w:rsid w:val="00552597"/>
    <w:rsid w:val="00556D3E"/>
    <w:rsid w:val="0056388D"/>
    <w:rsid w:val="00567321"/>
    <w:rsid w:val="00567417"/>
    <w:rsid w:val="005679C7"/>
    <w:rsid w:val="005723F2"/>
    <w:rsid w:val="00580048"/>
    <w:rsid w:val="00580D3E"/>
    <w:rsid w:val="005865DE"/>
    <w:rsid w:val="005A1512"/>
    <w:rsid w:val="005A4564"/>
    <w:rsid w:val="005B211E"/>
    <w:rsid w:val="005B472A"/>
    <w:rsid w:val="005B5D43"/>
    <w:rsid w:val="005C42A1"/>
    <w:rsid w:val="005C60A3"/>
    <w:rsid w:val="005D7565"/>
    <w:rsid w:val="005E15B6"/>
    <w:rsid w:val="005E35FB"/>
    <w:rsid w:val="005E5169"/>
    <w:rsid w:val="005E73FA"/>
    <w:rsid w:val="005F3D5F"/>
    <w:rsid w:val="005F62CF"/>
    <w:rsid w:val="005F6534"/>
    <w:rsid w:val="005F6AB2"/>
    <w:rsid w:val="006020AA"/>
    <w:rsid w:val="00605C70"/>
    <w:rsid w:val="006137BC"/>
    <w:rsid w:val="00614A84"/>
    <w:rsid w:val="00615F9F"/>
    <w:rsid w:val="006212F9"/>
    <w:rsid w:val="0062556E"/>
    <w:rsid w:val="00627309"/>
    <w:rsid w:val="0062756C"/>
    <w:rsid w:val="00630369"/>
    <w:rsid w:val="00633982"/>
    <w:rsid w:val="006347D9"/>
    <w:rsid w:val="00636907"/>
    <w:rsid w:val="00644C21"/>
    <w:rsid w:val="00646465"/>
    <w:rsid w:val="00650F2C"/>
    <w:rsid w:val="00654839"/>
    <w:rsid w:val="00657317"/>
    <w:rsid w:val="00657ADF"/>
    <w:rsid w:val="00663FCC"/>
    <w:rsid w:val="00666DD3"/>
    <w:rsid w:val="00671335"/>
    <w:rsid w:val="00672865"/>
    <w:rsid w:val="00673179"/>
    <w:rsid w:val="00683B54"/>
    <w:rsid w:val="00685C64"/>
    <w:rsid w:val="006909ED"/>
    <w:rsid w:val="0069329C"/>
    <w:rsid w:val="006935C2"/>
    <w:rsid w:val="00694A7F"/>
    <w:rsid w:val="00695228"/>
    <w:rsid w:val="006A0965"/>
    <w:rsid w:val="006A4090"/>
    <w:rsid w:val="006A710F"/>
    <w:rsid w:val="006C0331"/>
    <w:rsid w:val="006C3491"/>
    <w:rsid w:val="006D4F3E"/>
    <w:rsid w:val="006D4FA7"/>
    <w:rsid w:val="006E057F"/>
    <w:rsid w:val="006E12B8"/>
    <w:rsid w:val="006E14CB"/>
    <w:rsid w:val="006E2D03"/>
    <w:rsid w:val="006E2EC1"/>
    <w:rsid w:val="006E4984"/>
    <w:rsid w:val="006E4C93"/>
    <w:rsid w:val="006E57B9"/>
    <w:rsid w:val="006F19FC"/>
    <w:rsid w:val="006F627A"/>
    <w:rsid w:val="006F64E6"/>
    <w:rsid w:val="006F7378"/>
    <w:rsid w:val="0070057A"/>
    <w:rsid w:val="00702D50"/>
    <w:rsid w:val="0070424C"/>
    <w:rsid w:val="00705681"/>
    <w:rsid w:val="007105D8"/>
    <w:rsid w:val="00727CEC"/>
    <w:rsid w:val="007323CA"/>
    <w:rsid w:val="00733A08"/>
    <w:rsid w:val="007348A5"/>
    <w:rsid w:val="00735A18"/>
    <w:rsid w:val="007420FD"/>
    <w:rsid w:val="00745044"/>
    <w:rsid w:val="00750B11"/>
    <w:rsid w:val="0075177C"/>
    <w:rsid w:val="007607B7"/>
    <w:rsid w:val="0076467D"/>
    <w:rsid w:val="00766029"/>
    <w:rsid w:val="00767E5F"/>
    <w:rsid w:val="00771E73"/>
    <w:rsid w:val="0077339C"/>
    <w:rsid w:val="00781578"/>
    <w:rsid w:val="007819D4"/>
    <w:rsid w:val="007820B8"/>
    <w:rsid w:val="007820E1"/>
    <w:rsid w:val="0078428A"/>
    <w:rsid w:val="00785D4D"/>
    <w:rsid w:val="00791D29"/>
    <w:rsid w:val="007977B7"/>
    <w:rsid w:val="007A02DF"/>
    <w:rsid w:val="007A104F"/>
    <w:rsid w:val="007B5A54"/>
    <w:rsid w:val="007B5CC3"/>
    <w:rsid w:val="007C072A"/>
    <w:rsid w:val="007C6A55"/>
    <w:rsid w:val="007E4F81"/>
    <w:rsid w:val="007E5E04"/>
    <w:rsid w:val="007F21E7"/>
    <w:rsid w:val="007F486D"/>
    <w:rsid w:val="007F5EB6"/>
    <w:rsid w:val="007F7C88"/>
    <w:rsid w:val="00800253"/>
    <w:rsid w:val="00804946"/>
    <w:rsid w:val="00813A9C"/>
    <w:rsid w:val="00825A18"/>
    <w:rsid w:val="00826311"/>
    <w:rsid w:val="008313B8"/>
    <w:rsid w:val="008345B4"/>
    <w:rsid w:val="008374F7"/>
    <w:rsid w:val="008409F5"/>
    <w:rsid w:val="00843080"/>
    <w:rsid w:val="008437EE"/>
    <w:rsid w:val="00853AD8"/>
    <w:rsid w:val="00861811"/>
    <w:rsid w:val="00862ACC"/>
    <w:rsid w:val="0087108E"/>
    <w:rsid w:val="008770CC"/>
    <w:rsid w:val="008832A0"/>
    <w:rsid w:val="00887637"/>
    <w:rsid w:val="008879CE"/>
    <w:rsid w:val="00887BBA"/>
    <w:rsid w:val="00891D9A"/>
    <w:rsid w:val="00896C00"/>
    <w:rsid w:val="008A257E"/>
    <w:rsid w:val="008A5C47"/>
    <w:rsid w:val="008A7CD1"/>
    <w:rsid w:val="008B1B95"/>
    <w:rsid w:val="008B6A18"/>
    <w:rsid w:val="008C4E3B"/>
    <w:rsid w:val="008C549C"/>
    <w:rsid w:val="008C6BFC"/>
    <w:rsid w:val="008D291F"/>
    <w:rsid w:val="008D6ECE"/>
    <w:rsid w:val="008D7668"/>
    <w:rsid w:val="008E2EBA"/>
    <w:rsid w:val="008E7A42"/>
    <w:rsid w:val="008F56F8"/>
    <w:rsid w:val="008F6F0F"/>
    <w:rsid w:val="00900874"/>
    <w:rsid w:val="00902674"/>
    <w:rsid w:val="00903C58"/>
    <w:rsid w:val="00903CA0"/>
    <w:rsid w:val="009070F6"/>
    <w:rsid w:val="00910299"/>
    <w:rsid w:val="009133D3"/>
    <w:rsid w:val="00921709"/>
    <w:rsid w:val="00922C8E"/>
    <w:rsid w:val="00925023"/>
    <w:rsid w:val="009308F0"/>
    <w:rsid w:val="009326BD"/>
    <w:rsid w:val="00946EC0"/>
    <w:rsid w:val="00953795"/>
    <w:rsid w:val="00953E60"/>
    <w:rsid w:val="0096366B"/>
    <w:rsid w:val="009701A4"/>
    <w:rsid w:val="00970941"/>
    <w:rsid w:val="00970956"/>
    <w:rsid w:val="009800C1"/>
    <w:rsid w:val="009840EF"/>
    <w:rsid w:val="00985297"/>
    <w:rsid w:val="00993E1F"/>
    <w:rsid w:val="00997D96"/>
    <w:rsid w:val="009A1FD2"/>
    <w:rsid w:val="009A5044"/>
    <w:rsid w:val="009B0B62"/>
    <w:rsid w:val="009C0899"/>
    <w:rsid w:val="009C1538"/>
    <w:rsid w:val="009C1FA6"/>
    <w:rsid w:val="009C69B3"/>
    <w:rsid w:val="009D01B7"/>
    <w:rsid w:val="009F216C"/>
    <w:rsid w:val="009F7955"/>
    <w:rsid w:val="00A16F83"/>
    <w:rsid w:val="00A25A0E"/>
    <w:rsid w:val="00A26813"/>
    <w:rsid w:val="00A3142F"/>
    <w:rsid w:val="00A3294E"/>
    <w:rsid w:val="00A35095"/>
    <w:rsid w:val="00A3535E"/>
    <w:rsid w:val="00A36B1F"/>
    <w:rsid w:val="00A40498"/>
    <w:rsid w:val="00A419E9"/>
    <w:rsid w:val="00A44C07"/>
    <w:rsid w:val="00A45B35"/>
    <w:rsid w:val="00A55C99"/>
    <w:rsid w:val="00A6069C"/>
    <w:rsid w:val="00A618F9"/>
    <w:rsid w:val="00A65CDE"/>
    <w:rsid w:val="00A7084E"/>
    <w:rsid w:val="00A81BF9"/>
    <w:rsid w:val="00A872C0"/>
    <w:rsid w:val="00A8731E"/>
    <w:rsid w:val="00A90277"/>
    <w:rsid w:val="00A91F7E"/>
    <w:rsid w:val="00A93FE9"/>
    <w:rsid w:val="00A97F87"/>
    <w:rsid w:val="00AA34F2"/>
    <w:rsid w:val="00AA690B"/>
    <w:rsid w:val="00AA6963"/>
    <w:rsid w:val="00AA7702"/>
    <w:rsid w:val="00AB323B"/>
    <w:rsid w:val="00AC0D2C"/>
    <w:rsid w:val="00AC1C01"/>
    <w:rsid w:val="00AC3C96"/>
    <w:rsid w:val="00AC62BA"/>
    <w:rsid w:val="00AD3B95"/>
    <w:rsid w:val="00AD4A9A"/>
    <w:rsid w:val="00AD6826"/>
    <w:rsid w:val="00AD77E2"/>
    <w:rsid w:val="00AE5C3F"/>
    <w:rsid w:val="00AF6810"/>
    <w:rsid w:val="00B028A0"/>
    <w:rsid w:val="00B04407"/>
    <w:rsid w:val="00B06BD9"/>
    <w:rsid w:val="00B20F5F"/>
    <w:rsid w:val="00B21808"/>
    <w:rsid w:val="00B237CF"/>
    <w:rsid w:val="00B24336"/>
    <w:rsid w:val="00B3258B"/>
    <w:rsid w:val="00B330FA"/>
    <w:rsid w:val="00B33798"/>
    <w:rsid w:val="00B37BC6"/>
    <w:rsid w:val="00B41365"/>
    <w:rsid w:val="00B447CB"/>
    <w:rsid w:val="00B47A92"/>
    <w:rsid w:val="00B53B78"/>
    <w:rsid w:val="00B5587C"/>
    <w:rsid w:val="00B568CE"/>
    <w:rsid w:val="00B60561"/>
    <w:rsid w:val="00B64D47"/>
    <w:rsid w:val="00B66FAD"/>
    <w:rsid w:val="00B7121D"/>
    <w:rsid w:val="00B72B5F"/>
    <w:rsid w:val="00B84CDF"/>
    <w:rsid w:val="00B90C4F"/>
    <w:rsid w:val="00B9261E"/>
    <w:rsid w:val="00B94358"/>
    <w:rsid w:val="00BA3742"/>
    <w:rsid w:val="00BA56C9"/>
    <w:rsid w:val="00BB0C2B"/>
    <w:rsid w:val="00BB71D9"/>
    <w:rsid w:val="00BC3AAF"/>
    <w:rsid w:val="00BC42A2"/>
    <w:rsid w:val="00BD3B7B"/>
    <w:rsid w:val="00BD4643"/>
    <w:rsid w:val="00BD7118"/>
    <w:rsid w:val="00BD75D1"/>
    <w:rsid w:val="00BE1809"/>
    <w:rsid w:val="00BE7A77"/>
    <w:rsid w:val="00BF0140"/>
    <w:rsid w:val="00BF367B"/>
    <w:rsid w:val="00C01B88"/>
    <w:rsid w:val="00C04132"/>
    <w:rsid w:val="00C11BD4"/>
    <w:rsid w:val="00C16E8C"/>
    <w:rsid w:val="00C2094A"/>
    <w:rsid w:val="00C20EB7"/>
    <w:rsid w:val="00C21D95"/>
    <w:rsid w:val="00C25EF2"/>
    <w:rsid w:val="00C27943"/>
    <w:rsid w:val="00C333A1"/>
    <w:rsid w:val="00C36299"/>
    <w:rsid w:val="00C37EA8"/>
    <w:rsid w:val="00C43C14"/>
    <w:rsid w:val="00C43E31"/>
    <w:rsid w:val="00C45EC9"/>
    <w:rsid w:val="00C47F74"/>
    <w:rsid w:val="00C558BD"/>
    <w:rsid w:val="00C6049D"/>
    <w:rsid w:val="00C63228"/>
    <w:rsid w:val="00C6501B"/>
    <w:rsid w:val="00C66AB2"/>
    <w:rsid w:val="00C7213B"/>
    <w:rsid w:val="00C724DF"/>
    <w:rsid w:val="00C7367D"/>
    <w:rsid w:val="00C765F5"/>
    <w:rsid w:val="00C766C8"/>
    <w:rsid w:val="00C77F49"/>
    <w:rsid w:val="00C86FC4"/>
    <w:rsid w:val="00C92961"/>
    <w:rsid w:val="00C960B0"/>
    <w:rsid w:val="00CA07E3"/>
    <w:rsid w:val="00CA31CB"/>
    <w:rsid w:val="00CB428E"/>
    <w:rsid w:val="00CB449E"/>
    <w:rsid w:val="00CB4886"/>
    <w:rsid w:val="00CB48EA"/>
    <w:rsid w:val="00CB539F"/>
    <w:rsid w:val="00CB6878"/>
    <w:rsid w:val="00CC41DE"/>
    <w:rsid w:val="00CD31E2"/>
    <w:rsid w:val="00CE0271"/>
    <w:rsid w:val="00CE1D30"/>
    <w:rsid w:val="00CE642D"/>
    <w:rsid w:val="00CF1F54"/>
    <w:rsid w:val="00CF5D6F"/>
    <w:rsid w:val="00D13380"/>
    <w:rsid w:val="00D13E38"/>
    <w:rsid w:val="00D26129"/>
    <w:rsid w:val="00D270B4"/>
    <w:rsid w:val="00D324C3"/>
    <w:rsid w:val="00D43582"/>
    <w:rsid w:val="00D43F98"/>
    <w:rsid w:val="00D45402"/>
    <w:rsid w:val="00D526BD"/>
    <w:rsid w:val="00D52899"/>
    <w:rsid w:val="00D67188"/>
    <w:rsid w:val="00D72405"/>
    <w:rsid w:val="00D75798"/>
    <w:rsid w:val="00D7737D"/>
    <w:rsid w:val="00D7753C"/>
    <w:rsid w:val="00D96E05"/>
    <w:rsid w:val="00DA4EF3"/>
    <w:rsid w:val="00DB19A0"/>
    <w:rsid w:val="00DB2ADE"/>
    <w:rsid w:val="00DC055F"/>
    <w:rsid w:val="00DC0F92"/>
    <w:rsid w:val="00DC2150"/>
    <w:rsid w:val="00DC22DD"/>
    <w:rsid w:val="00DC3298"/>
    <w:rsid w:val="00DC7C84"/>
    <w:rsid w:val="00DD219C"/>
    <w:rsid w:val="00DD35B9"/>
    <w:rsid w:val="00DD7CCA"/>
    <w:rsid w:val="00DE1A92"/>
    <w:rsid w:val="00DE5372"/>
    <w:rsid w:val="00DE6460"/>
    <w:rsid w:val="00DF03CE"/>
    <w:rsid w:val="00DF745D"/>
    <w:rsid w:val="00DF7817"/>
    <w:rsid w:val="00E01050"/>
    <w:rsid w:val="00E01205"/>
    <w:rsid w:val="00E02FC8"/>
    <w:rsid w:val="00E04233"/>
    <w:rsid w:val="00E05000"/>
    <w:rsid w:val="00E0522C"/>
    <w:rsid w:val="00E16BF8"/>
    <w:rsid w:val="00E17750"/>
    <w:rsid w:val="00E317EF"/>
    <w:rsid w:val="00E531D3"/>
    <w:rsid w:val="00E616DA"/>
    <w:rsid w:val="00E66A82"/>
    <w:rsid w:val="00E72146"/>
    <w:rsid w:val="00E72AB6"/>
    <w:rsid w:val="00E77D18"/>
    <w:rsid w:val="00E834ED"/>
    <w:rsid w:val="00E850BC"/>
    <w:rsid w:val="00E87403"/>
    <w:rsid w:val="00EA6F5D"/>
    <w:rsid w:val="00EB0614"/>
    <w:rsid w:val="00EB6699"/>
    <w:rsid w:val="00EB6C5F"/>
    <w:rsid w:val="00EC4825"/>
    <w:rsid w:val="00EC48DA"/>
    <w:rsid w:val="00EC5AAC"/>
    <w:rsid w:val="00ED5CD4"/>
    <w:rsid w:val="00ED6661"/>
    <w:rsid w:val="00ED71F4"/>
    <w:rsid w:val="00EE6D08"/>
    <w:rsid w:val="00EF1527"/>
    <w:rsid w:val="00EF263B"/>
    <w:rsid w:val="00EF701A"/>
    <w:rsid w:val="00EF7DE8"/>
    <w:rsid w:val="00F047FD"/>
    <w:rsid w:val="00F1443E"/>
    <w:rsid w:val="00F14ADD"/>
    <w:rsid w:val="00F14AEF"/>
    <w:rsid w:val="00F203A9"/>
    <w:rsid w:val="00F20731"/>
    <w:rsid w:val="00F25223"/>
    <w:rsid w:val="00F25709"/>
    <w:rsid w:val="00F31133"/>
    <w:rsid w:val="00F31AC3"/>
    <w:rsid w:val="00F33467"/>
    <w:rsid w:val="00F345F6"/>
    <w:rsid w:val="00F420E8"/>
    <w:rsid w:val="00F42136"/>
    <w:rsid w:val="00F43EA4"/>
    <w:rsid w:val="00F443DB"/>
    <w:rsid w:val="00F54B88"/>
    <w:rsid w:val="00F55348"/>
    <w:rsid w:val="00F55AE0"/>
    <w:rsid w:val="00F60597"/>
    <w:rsid w:val="00F61211"/>
    <w:rsid w:val="00F6507B"/>
    <w:rsid w:val="00F73AC3"/>
    <w:rsid w:val="00F765E8"/>
    <w:rsid w:val="00F80782"/>
    <w:rsid w:val="00F81D3D"/>
    <w:rsid w:val="00F87757"/>
    <w:rsid w:val="00F92428"/>
    <w:rsid w:val="00F94866"/>
    <w:rsid w:val="00F966EE"/>
    <w:rsid w:val="00F9723D"/>
    <w:rsid w:val="00FA0B3C"/>
    <w:rsid w:val="00FA1634"/>
    <w:rsid w:val="00FA17D4"/>
    <w:rsid w:val="00FA44F5"/>
    <w:rsid w:val="00FB0FC7"/>
    <w:rsid w:val="00FB539F"/>
    <w:rsid w:val="00FB65E3"/>
    <w:rsid w:val="00FB7C37"/>
    <w:rsid w:val="00FC49A9"/>
    <w:rsid w:val="00FC4A53"/>
    <w:rsid w:val="00FC542A"/>
    <w:rsid w:val="00FD1783"/>
    <w:rsid w:val="00FD1C06"/>
    <w:rsid w:val="00FD7EE4"/>
    <w:rsid w:val="00FE2286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87BBD3B"/>
  <w15:docId w15:val="{FF0AAB11-8E84-4AA6-9F3A-1F3FB190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3DB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1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11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836129179504736E-2"/>
          <c:y val="0.14092369477911645"/>
          <c:w val="0.84284272158287887"/>
          <c:h val="0.6976102836543022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'Q1'!$H$2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'Q1'!$D$3:$D$39</c:f>
              <c:numCache>
                <c:formatCode>General</c:formatCode>
                <c:ptCount val="37"/>
                <c:pt idx="0">
                  <c:v>6.2831853071795862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0.8</c:v>
                </c:pt>
                <c:pt idx="8">
                  <c:v>0.6</c:v>
                </c:pt>
                <c:pt idx="9">
                  <c:v>0.4</c:v>
                </c:pt>
                <c:pt idx="10">
                  <c:v>0.2</c:v>
                </c:pt>
                <c:pt idx="11">
                  <c:v>0.1</c:v>
                </c:pt>
                <c:pt idx="12">
                  <c:v>8.0000000000000002E-3</c:v>
                </c:pt>
                <c:pt idx="13">
                  <c:v>6.0000000000000001E-3</c:v>
                </c:pt>
                <c:pt idx="14">
                  <c:v>5.0000000000000001E-3</c:v>
                </c:pt>
                <c:pt idx="15">
                  <c:v>4.0000000000000001E-3</c:v>
                </c:pt>
                <c:pt idx="16">
                  <c:v>3.0000000000000001E-3</c:v>
                </c:pt>
                <c:pt idx="17">
                  <c:v>2E-3</c:v>
                </c:pt>
                <c:pt idx="18">
                  <c:v>1E-3</c:v>
                </c:pt>
                <c:pt idx="19">
                  <c:v>0</c:v>
                </c:pt>
                <c:pt idx="20">
                  <c:v>-1E-3</c:v>
                </c:pt>
                <c:pt idx="21">
                  <c:v>-2E-3</c:v>
                </c:pt>
                <c:pt idx="22">
                  <c:v>-3.0000000000000001E-3</c:v>
                </c:pt>
                <c:pt idx="23">
                  <c:v>-4.0000000000000001E-3</c:v>
                </c:pt>
                <c:pt idx="24">
                  <c:v>-5.0000000000000001E-3</c:v>
                </c:pt>
                <c:pt idx="25">
                  <c:v>-6.0000000000000001E-3</c:v>
                </c:pt>
                <c:pt idx="26">
                  <c:v>-8.0000000000000002E-3</c:v>
                </c:pt>
                <c:pt idx="27">
                  <c:v>-0.1</c:v>
                </c:pt>
                <c:pt idx="28">
                  <c:v>-0.2</c:v>
                </c:pt>
                <c:pt idx="29">
                  <c:v>-0.4</c:v>
                </c:pt>
                <c:pt idx="30">
                  <c:v>-0.6</c:v>
                </c:pt>
                <c:pt idx="31">
                  <c:v>-0.8</c:v>
                </c:pt>
                <c:pt idx="32">
                  <c:v>-1</c:v>
                </c:pt>
                <c:pt idx="33">
                  <c:v>-2</c:v>
                </c:pt>
                <c:pt idx="34">
                  <c:v>-3</c:v>
                </c:pt>
                <c:pt idx="35">
                  <c:v>-4</c:v>
                </c:pt>
                <c:pt idx="36">
                  <c:v>-6.2831853071795862</c:v>
                </c:pt>
              </c:numCache>
            </c:numRef>
          </c:xVal>
          <c:yVal>
            <c:numRef>
              <c:f>'Q1'!$H$3:$H$39</c:f>
              <c:numCache>
                <c:formatCode>General</c:formatCode>
                <c:ptCount val="37"/>
                <c:pt idx="0">
                  <c:v>0</c:v>
                </c:pt>
                <c:pt idx="1">
                  <c:v>-0.27923032513344942</c:v>
                </c:pt>
                <c:pt idx="2">
                  <c:v>-0.95959746544121893</c:v>
                </c:pt>
                <c:pt idx="3">
                  <c:v>-0.75648666255092845</c:v>
                </c:pt>
                <c:pt idx="4">
                  <c:v>0.14087099473850836</c:v>
                </c:pt>
                <c:pt idx="5">
                  <c:v>0.91027873588097996</c:v>
                </c:pt>
                <c:pt idx="6">
                  <c:v>0.84192907574778797</c:v>
                </c:pt>
                <c:pt idx="7">
                  <c:v>0.7164774702641058</c:v>
                </c:pt>
                <c:pt idx="8">
                  <c:v>0.5653899161070326</c:v>
                </c:pt>
                <c:pt idx="9">
                  <c:v>0.38955704045741685</c:v>
                </c:pt>
                <c:pt idx="10">
                  <c:v>0.19935023285218043</c:v>
                </c:pt>
                <c:pt idx="11">
                  <c:v>0.10047575721172161</c:v>
                </c:pt>
                <c:pt idx="12">
                  <c:v>7.0105440079553331E-3</c:v>
                </c:pt>
                <c:pt idx="13">
                  <c:v>6.2794140641507581E-3</c:v>
                </c:pt>
                <c:pt idx="14">
                  <c:v>5.9589093507692236E-3</c:v>
                </c:pt>
                <c:pt idx="15">
                  <c:v>4.7567848564136969E-3</c:v>
                </c:pt>
                <c:pt idx="16">
                  <c:v>2.8588710369793569E-3</c:v>
                </c:pt>
                <c:pt idx="17">
                  <c:v>1.090700684979722E-3</c:v>
                </c:pt>
                <c:pt idx="18">
                  <c:v>1.5852893857583664E-4</c:v>
                </c:pt>
                <c:pt idx="19">
                  <c:v>0</c:v>
                </c:pt>
                <c:pt idx="20">
                  <c:v>-1.5852893857583664E-4</c:v>
                </c:pt>
                <c:pt idx="21">
                  <c:v>-1.090700684979722E-3</c:v>
                </c:pt>
                <c:pt idx="22">
                  <c:v>-2.8588710369793569E-3</c:v>
                </c:pt>
                <c:pt idx="23">
                  <c:v>-4.7567848564136969E-3</c:v>
                </c:pt>
                <c:pt idx="24">
                  <c:v>-5.9589093507692236E-3</c:v>
                </c:pt>
                <c:pt idx="25">
                  <c:v>-6.2794140641507581E-3</c:v>
                </c:pt>
                <c:pt idx="26">
                  <c:v>-7.0105440079553331E-3</c:v>
                </c:pt>
                <c:pt idx="27">
                  <c:v>-0.10047575721172161</c:v>
                </c:pt>
                <c:pt idx="28">
                  <c:v>-0.19935023285218043</c:v>
                </c:pt>
                <c:pt idx="29">
                  <c:v>-0.38955704045741685</c:v>
                </c:pt>
                <c:pt idx="30">
                  <c:v>-0.5653899161070326</c:v>
                </c:pt>
                <c:pt idx="31">
                  <c:v>-0.7164774702641058</c:v>
                </c:pt>
                <c:pt idx="32">
                  <c:v>-0.84192907574778797</c:v>
                </c:pt>
                <c:pt idx="33">
                  <c:v>-0.91027873588097996</c:v>
                </c:pt>
                <c:pt idx="34">
                  <c:v>-0.14087099473850836</c:v>
                </c:pt>
                <c:pt idx="35">
                  <c:v>0.75648666255092845</c:v>
                </c:pt>
                <c:pt idx="3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CF-4B07-9F66-92E2D7BF1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859584"/>
        <c:axId val="1345848032"/>
      </c:scatterChart>
      <c:valAx>
        <c:axId val="124785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848032"/>
        <c:crosses val="autoZero"/>
        <c:crossBetween val="midCat"/>
      </c:valAx>
      <c:valAx>
        <c:axId val="134584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859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'Q1'!$D$12:$D$32</c:f>
              <c:numCache>
                <c:formatCode>General</c:formatCode>
                <c:ptCount val="21"/>
                <c:pt idx="0">
                  <c:v>0.4</c:v>
                </c:pt>
                <c:pt idx="1">
                  <c:v>0.2</c:v>
                </c:pt>
                <c:pt idx="2">
                  <c:v>0.1</c:v>
                </c:pt>
                <c:pt idx="3">
                  <c:v>8.0000000000000002E-3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  <c:pt idx="10">
                  <c:v>0</c:v>
                </c:pt>
                <c:pt idx="11">
                  <c:v>-1E-3</c:v>
                </c:pt>
                <c:pt idx="12">
                  <c:v>-2E-3</c:v>
                </c:pt>
                <c:pt idx="13">
                  <c:v>-3.0000000000000001E-3</c:v>
                </c:pt>
                <c:pt idx="14">
                  <c:v>-4.0000000000000001E-3</c:v>
                </c:pt>
                <c:pt idx="15">
                  <c:v>-5.0000000000000001E-3</c:v>
                </c:pt>
                <c:pt idx="16">
                  <c:v>-6.0000000000000001E-3</c:v>
                </c:pt>
                <c:pt idx="17">
                  <c:v>-8.0000000000000002E-3</c:v>
                </c:pt>
                <c:pt idx="18">
                  <c:v>-0.1</c:v>
                </c:pt>
                <c:pt idx="19">
                  <c:v>-0.2</c:v>
                </c:pt>
                <c:pt idx="20">
                  <c:v>-0.4</c:v>
                </c:pt>
              </c:numCache>
            </c:numRef>
          </c:xVal>
          <c:yVal>
            <c:numRef>
              <c:f>'Q1'!$H$12:$H$32</c:f>
              <c:numCache>
                <c:formatCode>General</c:formatCode>
                <c:ptCount val="21"/>
                <c:pt idx="0">
                  <c:v>0.38955704045741685</c:v>
                </c:pt>
                <c:pt idx="1">
                  <c:v>0.19935023285218043</c:v>
                </c:pt>
                <c:pt idx="2">
                  <c:v>0.10047575721172161</c:v>
                </c:pt>
                <c:pt idx="3">
                  <c:v>7.0105440079553331E-3</c:v>
                </c:pt>
                <c:pt idx="4">
                  <c:v>6.2794140641507581E-3</c:v>
                </c:pt>
                <c:pt idx="5">
                  <c:v>5.9589093507692236E-3</c:v>
                </c:pt>
                <c:pt idx="6">
                  <c:v>4.7567848564136969E-3</c:v>
                </c:pt>
                <c:pt idx="7">
                  <c:v>2.8588710369793569E-3</c:v>
                </c:pt>
                <c:pt idx="8">
                  <c:v>1.090700684979722E-3</c:v>
                </c:pt>
                <c:pt idx="9">
                  <c:v>1.5852893857583664E-4</c:v>
                </c:pt>
                <c:pt idx="10">
                  <c:v>0</c:v>
                </c:pt>
                <c:pt idx="11">
                  <c:v>-1.5852893857583664E-4</c:v>
                </c:pt>
                <c:pt idx="12">
                  <c:v>-1.090700684979722E-3</c:v>
                </c:pt>
                <c:pt idx="13">
                  <c:v>-2.8588710369793569E-3</c:v>
                </c:pt>
                <c:pt idx="14">
                  <c:v>-4.7567848564136969E-3</c:v>
                </c:pt>
                <c:pt idx="15">
                  <c:v>-5.9589093507692236E-3</c:v>
                </c:pt>
                <c:pt idx="16">
                  <c:v>-6.2794140641507581E-3</c:v>
                </c:pt>
                <c:pt idx="17">
                  <c:v>-7.0105440079553331E-3</c:v>
                </c:pt>
                <c:pt idx="18">
                  <c:v>-0.10047575721172161</c:v>
                </c:pt>
                <c:pt idx="19">
                  <c:v>-0.19935023285218043</c:v>
                </c:pt>
                <c:pt idx="20">
                  <c:v>-0.38955704045741685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8E-4FD8-BE12-F72570D45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584320"/>
        <c:axId val="1347551072"/>
      </c:scatterChart>
      <c:valAx>
        <c:axId val="13575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551072"/>
        <c:crosses val="autoZero"/>
        <c:crossBetween val="midCat"/>
      </c:valAx>
      <c:valAx>
        <c:axId val="1347551072"/>
        <c:scaling>
          <c:orientation val="minMax"/>
          <c:max val="0.25"/>
          <c:min val="-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58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'Q1'!$D$15:$D$29</c:f>
              <c:numCache>
                <c:formatCode>General</c:formatCode>
                <c:ptCount val="15"/>
                <c:pt idx="0">
                  <c:v>8.0000000000000002E-3</c:v>
                </c:pt>
                <c:pt idx="1">
                  <c:v>6.0000000000000001E-3</c:v>
                </c:pt>
                <c:pt idx="2">
                  <c:v>5.0000000000000001E-3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2E-3</c:v>
                </c:pt>
                <c:pt idx="6">
                  <c:v>1E-3</c:v>
                </c:pt>
                <c:pt idx="7">
                  <c:v>0</c:v>
                </c:pt>
                <c:pt idx="8">
                  <c:v>-1E-3</c:v>
                </c:pt>
                <c:pt idx="9">
                  <c:v>-2E-3</c:v>
                </c:pt>
                <c:pt idx="10">
                  <c:v>-3.0000000000000001E-3</c:v>
                </c:pt>
                <c:pt idx="11">
                  <c:v>-4.0000000000000001E-3</c:v>
                </c:pt>
                <c:pt idx="12">
                  <c:v>-5.0000000000000001E-3</c:v>
                </c:pt>
                <c:pt idx="13">
                  <c:v>-6.0000000000000001E-3</c:v>
                </c:pt>
                <c:pt idx="14">
                  <c:v>-8.0000000000000002E-3</c:v>
                </c:pt>
              </c:numCache>
            </c:numRef>
          </c:xVal>
          <c:yVal>
            <c:numRef>
              <c:f>'Q1'!$H$15:$H$29</c:f>
              <c:numCache>
                <c:formatCode>General</c:formatCode>
                <c:ptCount val="15"/>
                <c:pt idx="0">
                  <c:v>7.0105440079553331E-3</c:v>
                </c:pt>
                <c:pt idx="1">
                  <c:v>6.2794140641507581E-3</c:v>
                </c:pt>
                <c:pt idx="2">
                  <c:v>5.9589093507692236E-3</c:v>
                </c:pt>
                <c:pt idx="3">
                  <c:v>4.7567848564136969E-3</c:v>
                </c:pt>
                <c:pt idx="4">
                  <c:v>2.8588710369793569E-3</c:v>
                </c:pt>
                <c:pt idx="5">
                  <c:v>1.090700684979722E-3</c:v>
                </c:pt>
                <c:pt idx="6">
                  <c:v>1.5852893857583664E-4</c:v>
                </c:pt>
                <c:pt idx="7">
                  <c:v>0</c:v>
                </c:pt>
                <c:pt idx="8">
                  <c:v>-1.5852893857583664E-4</c:v>
                </c:pt>
                <c:pt idx="9">
                  <c:v>-1.090700684979722E-3</c:v>
                </c:pt>
                <c:pt idx="10">
                  <c:v>-2.8588710369793569E-3</c:v>
                </c:pt>
                <c:pt idx="11">
                  <c:v>-4.7567848564136969E-3</c:v>
                </c:pt>
                <c:pt idx="12">
                  <c:v>-5.9589093507692236E-3</c:v>
                </c:pt>
                <c:pt idx="13">
                  <c:v>-6.2794140641507581E-3</c:v>
                </c:pt>
                <c:pt idx="14">
                  <c:v>-7.0105440079553331E-3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F6-4348-B666-4616413A9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526032"/>
        <c:axId val="1345866272"/>
      </c:scatterChart>
      <c:valAx>
        <c:axId val="135752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866272"/>
        <c:crosses val="autoZero"/>
        <c:crossBetween val="midCat"/>
      </c:valAx>
      <c:valAx>
        <c:axId val="1345866272"/>
        <c:scaling>
          <c:orientation val="minMax"/>
          <c:max val="5.000000000000001E-3"/>
          <c:min val="-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52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f(x)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Sheet1!$B$4:$B$20</c:f>
              <c:numCache>
                <c:formatCode>General</c:formatCode>
                <c:ptCount val="17"/>
                <c:pt idx="0">
                  <c:v>0.6</c:v>
                </c:pt>
                <c:pt idx="1">
                  <c:v>0.5</c:v>
                </c:pt>
                <c:pt idx="2">
                  <c:v>0.4</c:v>
                </c:pt>
                <c:pt idx="3">
                  <c:v>0.3</c:v>
                </c:pt>
                <c:pt idx="4">
                  <c:v>0.2</c:v>
                </c:pt>
                <c:pt idx="5">
                  <c:v>0.1</c:v>
                </c:pt>
                <c:pt idx="6">
                  <c:v>0</c:v>
                </c:pt>
                <c:pt idx="7">
                  <c:v>-0.1</c:v>
                </c:pt>
                <c:pt idx="8">
                  <c:v>-0.2</c:v>
                </c:pt>
                <c:pt idx="9">
                  <c:v>-0.3</c:v>
                </c:pt>
                <c:pt idx="10">
                  <c:v>-0.4</c:v>
                </c:pt>
                <c:pt idx="11">
                  <c:v>-0.5</c:v>
                </c:pt>
                <c:pt idx="12">
                  <c:v>-0.6</c:v>
                </c:pt>
                <c:pt idx="13">
                  <c:v>-0.7</c:v>
                </c:pt>
                <c:pt idx="14">
                  <c:v>-0.8</c:v>
                </c:pt>
                <c:pt idx="15">
                  <c:v>-0.9</c:v>
                </c:pt>
                <c:pt idx="16">
                  <c:v>-1</c:v>
                </c:pt>
              </c:numCache>
            </c:numRef>
          </c:xVal>
          <c:yVal>
            <c:numRef>
              <c:f>Sheet1!$E$4:$E$20</c:f>
              <c:numCache>
                <c:formatCode>General</c:formatCode>
                <c:ptCount val="17"/>
                <c:pt idx="0">
                  <c:v>1.3745966692414835</c:v>
                </c:pt>
                <c:pt idx="1">
                  <c:v>1.2071067811865475</c:v>
                </c:pt>
                <c:pt idx="2">
                  <c:v>1.0324555320336759</c:v>
                </c:pt>
                <c:pt idx="3">
                  <c:v>0.84772255750516612</c:v>
                </c:pt>
                <c:pt idx="4">
                  <c:v>0.64721359549995794</c:v>
                </c:pt>
                <c:pt idx="5">
                  <c:v>0.41622776601683797</c:v>
                </c:pt>
                <c:pt idx="6">
                  <c:v>0</c:v>
                </c:pt>
                <c:pt idx="7">
                  <c:v>0.21622776601683794</c:v>
                </c:pt>
                <c:pt idx="8">
                  <c:v>0.24721359549995792</c:v>
                </c:pt>
                <c:pt idx="9">
                  <c:v>0.24772255750516609</c:v>
                </c:pt>
                <c:pt idx="10">
                  <c:v>0.23245553203367586</c:v>
                </c:pt>
                <c:pt idx="11">
                  <c:v>0.20710678118654757</c:v>
                </c:pt>
                <c:pt idx="12">
                  <c:v>0.17459666924148343</c:v>
                </c:pt>
                <c:pt idx="13">
                  <c:v>0.13666002653407561</c:v>
                </c:pt>
                <c:pt idx="14">
                  <c:v>9.4427190999915811E-2</c:v>
                </c:pt>
                <c:pt idx="15">
                  <c:v>4.8683298050513746E-2</c:v>
                </c:pt>
                <c:pt idx="1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23-4DFC-A52E-71674F89D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5243584"/>
        <c:axId val="1345868192"/>
      </c:scatterChart>
      <c:valAx>
        <c:axId val="138524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868192"/>
        <c:crosses val="autoZero"/>
        <c:crossBetween val="midCat"/>
      </c:valAx>
      <c:valAx>
        <c:axId val="134586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524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x≤0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Sheet1!$B$4:$B$9</c:f>
              <c:numCache>
                <c:formatCode>General</c:formatCode>
                <c:ptCount val="6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-4</c:v>
                </c:pt>
                <c:pt idx="5">
                  <c:v>-5</c:v>
                </c:pt>
              </c:numCache>
            </c:numRef>
          </c:xVal>
          <c:y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EF-459F-975B-A4D16896E2D6}"/>
            </c:ext>
          </c:extLst>
        </c:ser>
        <c:ser>
          <c:idx val="1"/>
          <c:order val="1"/>
          <c:tx>
            <c:v>0&lt;x&lt;4    y=5-x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Sheet1!$D$4:$D$12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3.9990000000000001</c:v>
                </c:pt>
              </c:numCache>
            </c:numRef>
          </c:xVal>
          <c:yVal>
            <c:numRef>
              <c:f>Sheet1!$E$4:$E$12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4.5</c:v>
                </c:pt>
                <c:pt idx="2">
                  <c:v>4</c:v>
                </c:pt>
                <c:pt idx="3">
                  <c:v>3.5</c:v>
                </c:pt>
                <c:pt idx="4">
                  <c:v>3</c:v>
                </c:pt>
                <c:pt idx="5">
                  <c:v>2.5</c:v>
                </c:pt>
                <c:pt idx="6">
                  <c:v>2</c:v>
                </c:pt>
                <c:pt idx="7">
                  <c:v>1.5</c:v>
                </c:pt>
                <c:pt idx="8">
                  <c:v>1.0009999999999999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EF-459F-975B-A4D16896E2D6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x≥4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bg1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B9EF-459F-975B-A4D16896E2D6}"/>
              </c:ext>
            </c:extLst>
          </c:dPt>
          <c:xVal>
            <c:numRef>
              <c:f>Sheet1!$F$4:$F$10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xVal>
          <c:yVal>
            <c:numRef>
              <c:f>Sheet1!$G$4:$G$10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-1</c:v>
                </c:pt>
                <c:pt idx="3">
                  <c:v>-0.5</c:v>
                </c:pt>
                <c:pt idx="4">
                  <c:v>-0.33333333333333331</c:v>
                </c:pt>
                <c:pt idx="5">
                  <c:v>-0.25</c:v>
                </c:pt>
                <c:pt idx="6">
                  <c:v>-0.2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9EF-459F-975B-A4D16896E2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5246368"/>
        <c:axId val="1589122976"/>
      </c:scatterChart>
      <c:valAx>
        <c:axId val="138524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122976"/>
        <c:crosses val="autoZero"/>
        <c:crossBetween val="midCat"/>
      </c:valAx>
      <c:valAx>
        <c:axId val="158912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5246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1408398950131233"/>
                  <c:y val="-0.304784193642461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Sheet1!$B$14:$B$20</c:f>
              <c:numCache>
                <c:formatCode>General</c:formatCode>
                <c:ptCount val="7"/>
                <c:pt idx="0">
                  <c:v>26</c:v>
                </c:pt>
                <c:pt idx="1">
                  <c:v>28</c:v>
                </c:pt>
                <c:pt idx="2">
                  <c:v>31</c:v>
                </c:pt>
                <c:pt idx="3">
                  <c:v>35</c:v>
                </c:pt>
                <c:pt idx="4">
                  <c:v>38</c:v>
                </c:pt>
                <c:pt idx="5">
                  <c:v>42</c:v>
                </c:pt>
                <c:pt idx="6">
                  <c:v>45</c:v>
                </c:pt>
              </c:numCache>
            </c:numRef>
          </c:xVal>
          <c:yVal>
            <c:numRef>
              <c:f>Sheet1!$C$14:$C$20</c:f>
              <c:numCache>
                <c:formatCode>General</c:formatCode>
                <c:ptCount val="7"/>
                <c:pt idx="0">
                  <c:v>50</c:v>
                </c:pt>
                <c:pt idx="1">
                  <c:v>66</c:v>
                </c:pt>
                <c:pt idx="2">
                  <c:v>78</c:v>
                </c:pt>
                <c:pt idx="3">
                  <c:v>81</c:v>
                </c:pt>
                <c:pt idx="4">
                  <c:v>74</c:v>
                </c:pt>
                <c:pt idx="5">
                  <c:v>70</c:v>
                </c:pt>
                <c:pt idx="6">
                  <c:v>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E3-4037-94A9-B5E48716F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5949712"/>
        <c:axId val="1551803056"/>
      </c:scatterChart>
      <c:valAx>
        <c:axId val="109594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803056"/>
        <c:crosses val="autoZero"/>
        <c:crossBetween val="midCat"/>
      </c:valAx>
      <c:valAx>
        <c:axId val="15518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94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FC81F-E67B-4A70-9335-3AB5F9B1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1010</Words>
  <Characters>5761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Alex Yang</dc:creator>
  <cp:keywords/>
  <dc:description/>
  <cp:lastModifiedBy>ken lee</cp:lastModifiedBy>
  <cp:revision>2</cp:revision>
  <cp:lastPrinted>2019-09-22T05:47:00Z</cp:lastPrinted>
  <dcterms:created xsi:type="dcterms:W3CDTF">2023-08-06T01:23:00Z</dcterms:created>
  <dcterms:modified xsi:type="dcterms:W3CDTF">2023-08-06T01:23:00Z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